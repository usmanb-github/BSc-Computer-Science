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A73C4" w:rsidRDefault="009A73C4">
      <w:pPr>
        <w:pStyle w:val="Heading3"/>
      </w:pPr>
      <w:r>
        <w:rPr>
          <w:color w:val="000000"/>
          <w:sz w:val="32"/>
          <w:szCs w:val="32"/>
        </w:rPr>
        <w:t>Team Player Questionnaire</w:t>
      </w:r>
    </w:p>
    <w:p w:rsidR="009A73C4" w:rsidRDefault="009A73C4">
      <w:pPr>
        <w:pStyle w:val="BodyText"/>
      </w:pPr>
    </w:p>
    <w:p w:rsidR="009A73C4" w:rsidRDefault="009A73C4">
      <w:pPr>
        <w:pStyle w:val="BodyText"/>
        <w:rPr>
          <w:rStyle w:val="Strong"/>
        </w:rPr>
      </w:pPr>
      <w:r>
        <w:t>The Parker Team Player Survey will help you identify your style as a team player. The results will lead you to an assessment of your current strengths and provide a basis for a plan to increase your effectiveness as a team player. Teams may use the survey to develop a profile of team strengths and to discuss strategies for increasing team effectiveness.</w:t>
      </w:r>
    </w:p>
    <w:p w:rsidR="009A73C4" w:rsidRDefault="009A73C4">
      <w:pPr>
        <w:pStyle w:val="BodyText"/>
      </w:pPr>
      <w:r>
        <w:rPr>
          <w:rStyle w:val="Strong"/>
        </w:rPr>
        <w:t>Directions</w:t>
      </w:r>
    </w:p>
    <w:p w:rsidR="009A73C4" w:rsidRDefault="009A73C4">
      <w:pPr>
        <w:pStyle w:val="BodyText"/>
      </w:pPr>
      <w:r>
        <w:t xml:space="preserve">Read </w:t>
      </w:r>
      <w:hyperlink r:id="rId5" w:history="1">
        <w:r>
          <w:rPr>
            <w:rStyle w:val="Hyperlink"/>
          </w:rPr>
          <w:t>Successful Strategies for Teams</w:t>
        </w:r>
      </w:hyperlink>
    </w:p>
    <w:p w:rsidR="009A73C4" w:rsidRDefault="009A73C4">
      <w:pPr>
        <w:pStyle w:val="BodyText"/>
      </w:pPr>
      <w:r>
        <w:t>Answer each item according to how you honestly feel you function now as a team member rather than how you used to be or how you would like to be.</w:t>
      </w:r>
    </w:p>
    <w:p w:rsidR="009A73C4" w:rsidRDefault="009A73C4">
      <w:pPr>
        <w:pStyle w:val="BodyText"/>
        <w:rPr>
          <w:rStyle w:val="Strong"/>
        </w:rPr>
      </w:pPr>
      <w:r>
        <w:t>Complete each of the eighteen sentences. Each sentence has four possible endings. Please rank the endings in the order in which you feel each one applies to you. Place the number 4 next to the ending that is most applicable to you and continue down to a 1 next to the ending that is least applicable to you. Each set of endings must be ranked with a 4, 3, 2, or a 1 only.</w:t>
      </w:r>
    </w:p>
    <w:p w:rsidR="009A73C4" w:rsidRDefault="009A73C4">
      <w:pPr>
        <w:pStyle w:val="BodyText"/>
      </w:pPr>
      <w:r>
        <w:rPr>
          <w:rStyle w:val="Strong"/>
        </w:rPr>
        <w:t xml:space="preserve">For example: </w:t>
      </w:r>
    </w:p>
    <w:p w:rsidR="009A73C4" w:rsidRDefault="009A73C4" w:rsidP="009E3A9E">
      <w:pPr>
        <w:pStyle w:val="BodyText"/>
        <w:spacing w:after="0"/>
      </w:pPr>
      <w:r>
        <w:t xml:space="preserve">As a team member, I am usually most concerned about _______________ </w:t>
      </w:r>
    </w:p>
    <w:p w:rsidR="009A73C4" w:rsidRDefault="009A73C4">
      <w:pPr>
        <w:pStyle w:val="BodyText"/>
        <w:numPr>
          <w:ilvl w:val="0"/>
          <w:numId w:val="2"/>
        </w:numPr>
        <w:tabs>
          <w:tab w:val="left" w:pos="707"/>
        </w:tabs>
        <w:spacing w:after="0"/>
      </w:pPr>
      <w:r>
        <w:t xml:space="preserve">meeting high ethical standards </w:t>
      </w:r>
      <w:r w:rsidR="00D5333B">
        <w:tab/>
      </w:r>
      <w:r w:rsidR="00D5333B">
        <w:tab/>
      </w:r>
      <w:r w:rsidR="00D5333B">
        <w:tab/>
      </w:r>
      <w:r w:rsidR="00D5333B">
        <w:tab/>
      </w:r>
      <w:r w:rsidR="00D5333B">
        <w:tab/>
        <w:t>3</w:t>
      </w:r>
    </w:p>
    <w:p w:rsidR="009A73C4" w:rsidRDefault="009A73C4">
      <w:pPr>
        <w:pStyle w:val="BodyText"/>
        <w:numPr>
          <w:ilvl w:val="0"/>
          <w:numId w:val="2"/>
        </w:numPr>
        <w:tabs>
          <w:tab w:val="left" w:pos="707"/>
        </w:tabs>
        <w:spacing w:after="0"/>
      </w:pPr>
      <w:proofErr w:type="gramStart"/>
      <w:r>
        <w:t>reaching</w:t>
      </w:r>
      <w:proofErr w:type="gramEnd"/>
      <w:r>
        <w:t xml:space="preserve"> our goals. </w:t>
      </w:r>
      <w:r w:rsidR="00D5333B">
        <w:tab/>
      </w:r>
      <w:r w:rsidR="00D5333B">
        <w:tab/>
      </w:r>
      <w:r w:rsidR="00D5333B">
        <w:tab/>
      </w:r>
      <w:r w:rsidR="00D5333B">
        <w:tab/>
      </w:r>
      <w:r w:rsidR="00D5333B">
        <w:tab/>
      </w:r>
      <w:r w:rsidR="00D5333B">
        <w:tab/>
      </w:r>
      <w:r w:rsidR="00D5333B">
        <w:tab/>
        <w:t>4</w:t>
      </w:r>
    </w:p>
    <w:p w:rsidR="009A73C4" w:rsidRDefault="00D5333B">
      <w:pPr>
        <w:pStyle w:val="BodyText"/>
        <w:numPr>
          <w:ilvl w:val="0"/>
          <w:numId w:val="2"/>
        </w:numPr>
        <w:tabs>
          <w:tab w:val="left" w:pos="707"/>
        </w:tabs>
        <w:spacing w:after="0"/>
      </w:pPr>
      <w:r>
        <w:t>Meeting</w:t>
      </w:r>
      <w:r w:rsidR="009A73C4">
        <w:t xml:space="preserve"> my individual responsibilities. </w:t>
      </w:r>
      <w:r>
        <w:tab/>
      </w:r>
      <w:r>
        <w:tab/>
      </w:r>
      <w:r>
        <w:tab/>
      </w:r>
      <w:r>
        <w:tab/>
        <w:t>1</w:t>
      </w:r>
    </w:p>
    <w:p w:rsidR="009A73C4" w:rsidRDefault="00D5333B">
      <w:pPr>
        <w:pStyle w:val="BodyText"/>
        <w:numPr>
          <w:ilvl w:val="0"/>
          <w:numId w:val="2"/>
        </w:numPr>
        <w:tabs>
          <w:tab w:val="left" w:pos="707"/>
        </w:tabs>
        <w:rPr>
          <w:rStyle w:val="Strong"/>
        </w:rPr>
      </w:pPr>
      <w:r>
        <w:t>How</w:t>
      </w:r>
      <w:r w:rsidR="009A73C4">
        <w:t xml:space="preserve"> well we are working together as a group. </w:t>
      </w:r>
      <w:r>
        <w:tab/>
      </w:r>
      <w:r>
        <w:tab/>
      </w:r>
      <w:r>
        <w:tab/>
        <w:t>2</w:t>
      </w:r>
    </w:p>
    <w:p w:rsidR="009A73C4" w:rsidRDefault="009A73C4">
      <w:pPr>
        <w:pStyle w:val="BodyText"/>
      </w:pPr>
      <w:r>
        <w:rPr>
          <w:rStyle w:val="Strong"/>
        </w:rPr>
        <w:t>The Parker Team Player Survey</w:t>
      </w:r>
    </w:p>
    <w:p w:rsidR="009A73C4" w:rsidRDefault="00A375CA" w:rsidP="009E3A9E">
      <w:pPr>
        <w:pStyle w:val="BodyText"/>
        <w:numPr>
          <w:ilvl w:val="0"/>
          <w:numId w:val="3"/>
        </w:numPr>
        <w:tabs>
          <w:tab w:val="clear" w:pos="707"/>
          <w:tab w:val="left" w:pos="1134"/>
        </w:tabs>
        <w:spacing w:after="0"/>
      </w:pPr>
      <w:r>
        <w:t>During team meetings, I usually</w:t>
      </w:r>
      <w:r w:rsidR="00D5333B">
        <w:tab/>
      </w:r>
      <w:r w:rsidR="00D5333B">
        <w:tab/>
      </w:r>
      <w:r w:rsidR="00D5333B">
        <w:tab/>
      </w:r>
    </w:p>
    <w:p w:rsidR="009A73C4" w:rsidRDefault="00D5333B">
      <w:pPr>
        <w:pStyle w:val="BodyText"/>
        <w:numPr>
          <w:ilvl w:val="1"/>
          <w:numId w:val="3"/>
        </w:numPr>
        <w:tabs>
          <w:tab w:val="left" w:pos="1414"/>
        </w:tabs>
        <w:spacing w:after="0"/>
      </w:pPr>
      <w:r>
        <w:t>Provide</w:t>
      </w:r>
      <w:r w:rsidR="009A73C4">
        <w:t xml:space="preserve"> the team with technical data or information</w:t>
      </w:r>
      <w:r>
        <w:tab/>
      </w:r>
      <w:r w:rsidR="009A73C4">
        <w:t>.</w:t>
      </w:r>
      <w:r>
        <w:tab/>
        <w:t>3</w:t>
      </w:r>
    </w:p>
    <w:p w:rsidR="009A73C4" w:rsidRDefault="00D5333B">
      <w:pPr>
        <w:pStyle w:val="BodyText"/>
        <w:numPr>
          <w:ilvl w:val="1"/>
          <w:numId w:val="3"/>
        </w:numPr>
        <w:tabs>
          <w:tab w:val="left" w:pos="1414"/>
        </w:tabs>
        <w:spacing w:after="0"/>
      </w:pPr>
      <w:r>
        <w:t>Keep</w:t>
      </w:r>
      <w:r w:rsidR="009A73C4">
        <w:t xml:space="preserve"> the team focused on our mission or goals. </w:t>
      </w:r>
      <w:r>
        <w:tab/>
      </w:r>
      <w:r>
        <w:tab/>
        <w:t>4</w:t>
      </w:r>
    </w:p>
    <w:p w:rsidR="009A73C4" w:rsidRDefault="00D5333B">
      <w:pPr>
        <w:pStyle w:val="BodyText"/>
        <w:numPr>
          <w:ilvl w:val="1"/>
          <w:numId w:val="3"/>
        </w:numPr>
        <w:tabs>
          <w:tab w:val="left" w:pos="1414"/>
        </w:tabs>
        <w:spacing w:after="0"/>
      </w:pPr>
      <w:r>
        <w:t>Make</w:t>
      </w:r>
      <w:r w:rsidR="009A73C4">
        <w:t xml:space="preserve"> sure everyone is involved in the discussion. </w:t>
      </w:r>
      <w:r>
        <w:tab/>
      </w:r>
      <w:r>
        <w:tab/>
        <w:t>1</w:t>
      </w:r>
    </w:p>
    <w:p w:rsidR="009A73C4" w:rsidRDefault="00D5333B">
      <w:pPr>
        <w:pStyle w:val="BodyText"/>
        <w:numPr>
          <w:ilvl w:val="1"/>
          <w:numId w:val="3"/>
        </w:numPr>
        <w:tabs>
          <w:tab w:val="left" w:pos="1414"/>
        </w:tabs>
        <w:spacing w:after="0"/>
      </w:pPr>
      <w:r>
        <w:t>Raise</w:t>
      </w:r>
      <w:r w:rsidR="009A73C4">
        <w:t xml:space="preserve"> questions about our goals or methods. </w:t>
      </w:r>
      <w:r>
        <w:tab/>
      </w:r>
      <w:r>
        <w:tab/>
        <w:t>2</w:t>
      </w:r>
    </w:p>
    <w:p w:rsidR="009A73C4" w:rsidRDefault="009A73C4">
      <w:pPr>
        <w:pStyle w:val="BodyText"/>
        <w:tabs>
          <w:tab w:val="left" w:pos="1414"/>
        </w:tabs>
        <w:spacing w:after="0"/>
      </w:pPr>
    </w:p>
    <w:p w:rsidR="009A73C4" w:rsidRDefault="009A73C4" w:rsidP="009E3A9E">
      <w:pPr>
        <w:pStyle w:val="BodyText"/>
        <w:numPr>
          <w:ilvl w:val="0"/>
          <w:numId w:val="3"/>
        </w:numPr>
        <w:tabs>
          <w:tab w:val="clear" w:pos="707"/>
          <w:tab w:val="left" w:pos="1134"/>
        </w:tabs>
        <w:spacing w:after="0"/>
      </w:pPr>
      <w:r>
        <w:t>In relating to the team leader, I</w:t>
      </w:r>
    </w:p>
    <w:p w:rsidR="009A73C4" w:rsidRDefault="00D5333B">
      <w:pPr>
        <w:pStyle w:val="BodyText"/>
        <w:numPr>
          <w:ilvl w:val="1"/>
          <w:numId w:val="3"/>
        </w:numPr>
        <w:tabs>
          <w:tab w:val="left" w:pos="1414"/>
        </w:tabs>
        <w:spacing w:after="0"/>
      </w:pPr>
      <w:r>
        <w:t>Suggest</w:t>
      </w:r>
      <w:r w:rsidR="009A73C4">
        <w:t xml:space="preserve"> that our work be goal directed. </w:t>
      </w:r>
      <w:r>
        <w:tab/>
      </w:r>
      <w:r>
        <w:tab/>
      </w:r>
      <w:r>
        <w:tab/>
        <w:t>3</w:t>
      </w:r>
    </w:p>
    <w:p w:rsidR="009A73C4" w:rsidRDefault="00D5333B">
      <w:pPr>
        <w:pStyle w:val="BodyText"/>
        <w:numPr>
          <w:ilvl w:val="1"/>
          <w:numId w:val="3"/>
        </w:numPr>
        <w:tabs>
          <w:tab w:val="left" w:pos="1414"/>
        </w:tabs>
        <w:spacing w:after="0"/>
      </w:pPr>
      <w:r>
        <w:t>Try</w:t>
      </w:r>
      <w:r w:rsidR="009A73C4">
        <w:t xml:space="preserve"> to help him or her build a positive team climate. </w:t>
      </w:r>
      <w:r>
        <w:tab/>
        <w:t>2</w:t>
      </w:r>
    </w:p>
    <w:p w:rsidR="009A73C4" w:rsidRDefault="00D5333B">
      <w:pPr>
        <w:pStyle w:val="BodyText"/>
        <w:numPr>
          <w:ilvl w:val="1"/>
          <w:numId w:val="3"/>
        </w:numPr>
        <w:tabs>
          <w:tab w:val="left" w:pos="1414"/>
        </w:tabs>
        <w:spacing w:after="0"/>
      </w:pPr>
      <w:r>
        <w:t>Am</w:t>
      </w:r>
      <w:r w:rsidR="009A73C4">
        <w:t xml:space="preserve"> willing to disagree with him or her when necessary. </w:t>
      </w:r>
      <w:r>
        <w:tab/>
        <w:t>1</w:t>
      </w:r>
    </w:p>
    <w:p w:rsidR="009A73C4" w:rsidRDefault="00D5333B">
      <w:pPr>
        <w:pStyle w:val="BodyText"/>
        <w:numPr>
          <w:ilvl w:val="1"/>
          <w:numId w:val="3"/>
        </w:numPr>
        <w:tabs>
          <w:tab w:val="left" w:pos="1414"/>
        </w:tabs>
        <w:spacing w:after="0"/>
      </w:pPr>
      <w:r>
        <w:t>Offer</w:t>
      </w:r>
      <w:r w:rsidR="009A73C4">
        <w:t xml:space="preserve"> advice based on my area of expertise. </w:t>
      </w:r>
      <w:r>
        <w:tab/>
      </w:r>
      <w:r>
        <w:tab/>
      </w:r>
      <w:r>
        <w:tab/>
        <w:t>4</w:t>
      </w:r>
    </w:p>
    <w:p w:rsidR="009A73C4" w:rsidRDefault="009A73C4">
      <w:pPr>
        <w:pStyle w:val="BodyText"/>
        <w:tabs>
          <w:tab w:val="left" w:pos="1414"/>
        </w:tabs>
        <w:spacing w:after="0"/>
      </w:pPr>
    </w:p>
    <w:p w:rsidR="009A73C4" w:rsidRDefault="009A73C4" w:rsidP="009E3A9E">
      <w:pPr>
        <w:pStyle w:val="BodyText"/>
        <w:numPr>
          <w:ilvl w:val="0"/>
          <w:numId w:val="3"/>
        </w:numPr>
        <w:tabs>
          <w:tab w:val="clear" w:pos="707"/>
          <w:tab w:val="left" w:pos="1134"/>
        </w:tabs>
        <w:spacing w:after="0"/>
      </w:pPr>
      <w:r>
        <w:t>Under stress, I sometimes</w:t>
      </w:r>
    </w:p>
    <w:p w:rsidR="009A73C4" w:rsidRDefault="00D5333B">
      <w:pPr>
        <w:pStyle w:val="BodyText"/>
        <w:numPr>
          <w:ilvl w:val="1"/>
          <w:numId w:val="3"/>
        </w:numPr>
        <w:tabs>
          <w:tab w:val="left" w:pos="1414"/>
        </w:tabs>
        <w:spacing w:after="0"/>
      </w:pPr>
      <w:r>
        <w:t>Overuse</w:t>
      </w:r>
      <w:r w:rsidR="009A73C4">
        <w:t xml:space="preserve"> humour and other tension-reducing devices. </w:t>
      </w:r>
      <w:r>
        <w:tab/>
      </w:r>
      <w:r>
        <w:tab/>
      </w:r>
      <w:r>
        <w:tab/>
        <w:t>3</w:t>
      </w:r>
    </w:p>
    <w:p w:rsidR="009A73C4" w:rsidRDefault="00D5333B">
      <w:pPr>
        <w:pStyle w:val="BodyText"/>
        <w:numPr>
          <w:ilvl w:val="1"/>
          <w:numId w:val="3"/>
        </w:numPr>
        <w:tabs>
          <w:tab w:val="left" w:pos="1414"/>
        </w:tabs>
        <w:spacing w:after="0"/>
      </w:pPr>
      <w:r>
        <w:t>Am</w:t>
      </w:r>
      <w:r w:rsidR="009A73C4">
        <w:t xml:space="preserve"> too direct in communicating with other team members. </w:t>
      </w:r>
      <w:r>
        <w:tab/>
      </w:r>
      <w:r>
        <w:tab/>
        <w:t>4</w:t>
      </w:r>
    </w:p>
    <w:p w:rsidR="009A73C4" w:rsidRDefault="00D5333B">
      <w:pPr>
        <w:pStyle w:val="BodyText"/>
        <w:numPr>
          <w:ilvl w:val="1"/>
          <w:numId w:val="3"/>
        </w:numPr>
        <w:tabs>
          <w:tab w:val="left" w:pos="1414"/>
        </w:tabs>
        <w:spacing w:after="0"/>
      </w:pPr>
      <w:r>
        <w:t>Lose</w:t>
      </w:r>
      <w:r w:rsidR="009A73C4">
        <w:t xml:space="preserve"> patience with the need to get everyone involved in discussions. </w:t>
      </w:r>
      <w:r>
        <w:tab/>
        <w:t>1</w:t>
      </w:r>
    </w:p>
    <w:p w:rsidR="009A73C4" w:rsidRDefault="00D5333B">
      <w:pPr>
        <w:pStyle w:val="BodyText"/>
        <w:numPr>
          <w:ilvl w:val="1"/>
          <w:numId w:val="3"/>
        </w:numPr>
        <w:tabs>
          <w:tab w:val="left" w:pos="1414"/>
        </w:tabs>
        <w:spacing w:after="0"/>
      </w:pPr>
      <w:r>
        <w:t>Complain</w:t>
      </w:r>
      <w:r w:rsidR="009A73C4">
        <w:t xml:space="preserve"> to outsiders about problems facing the team. </w:t>
      </w:r>
      <w:r>
        <w:tab/>
      </w:r>
      <w:r>
        <w:tab/>
      </w:r>
      <w:r>
        <w:tab/>
        <w:t>2</w:t>
      </w:r>
    </w:p>
    <w:p w:rsidR="009A73C4" w:rsidRDefault="009A73C4">
      <w:pPr>
        <w:pStyle w:val="BodyText"/>
        <w:tabs>
          <w:tab w:val="left" w:pos="1414"/>
        </w:tabs>
        <w:spacing w:after="0"/>
      </w:pPr>
    </w:p>
    <w:p w:rsidR="009A73C4" w:rsidRDefault="009A73C4" w:rsidP="009E3A9E">
      <w:pPr>
        <w:pStyle w:val="BodyText"/>
        <w:numPr>
          <w:ilvl w:val="0"/>
          <w:numId w:val="3"/>
        </w:numPr>
        <w:tabs>
          <w:tab w:val="clear" w:pos="707"/>
          <w:tab w:val="left" w:pos="1134"/>
        </w:tabs>
        <w:spacing w:after="0"/>
      </w:pPr>
      <w:r>
        <w:lastRenderedPageBreak/>
        <w:t>When conflicts arise on the team, I usually</w:t>
      </w:r>
    </w:p>
    <w:p w:rsidR="009A73C4" w:rsidRDefault="00D5333B">
      <w:pPr>
        <w:pStyle w:val="BodyText"/>
        <w:numPr>
          <w:ilvl w:val="1"/>
          <w:numId w:val="3"/>
        </w:numPr>
        <w:tabs>
          <w:tab w:val="left" w:pos="1414"/>
        </w:tabs>
        <w:spacing w:after="0"/>
      </w:pPr>
      <w:r>
        <w:t>Press</w:t>
      </w:r>
      <w:r w:rsidR="009A73C4">
        <w:t xml:space="preserve"> for an honest discussion of the differences. </w:t>
      </w:r>
      <w:r>
        <w:tab/>
      </w:r>
      <w:r>
        <w:tab/>
      </w:r>
      <w:r>
        <w:tab/>
      </w:r>
      <w:r>
        <w:tab/>
        <w:t>1</w:t>
      </w:r>
    </w:p>
    <w:p w:rsidR="009A73C4" w:rsidRDefault="00D5333B">
      <w:pPr>
        <w:pStyle w:val="BodyText"/>
        <w:numPr>
          <w:ilvl w:val="1"/>
          <w:numId w:val="3"/>
        </w:numPr>
        <w:tabs>
          <w:tab w:val="left" w:pos="1414"/>
        </w:tabs>
        <w:spacing w:after="0"/>
      </w:pPr>
      <w:r>
        <w:t>Provide</w:t>
      </w:r>
      <w:r w:rsidR="009A73C4">
        <w:t xml:space="preserve"> reasons why one side or the other is correct. </w:t>
      </w:r>
      <w:r>
        <w:tab/>
      </w:r>
      <w:r>
        <w:tab/>
      </w:r>
      <w:r>
        <w:tab/>
        <w:t>4</w:t>
      </w:r>
    </w:p>
    <w:p w:rsidR="009A73C4" w:rsidRDefault="00D5333B">
      <w:pPr>
        <w:pStyle w:val="BodyText"/>
        <w:numPr>
          <w:ilvl w:val="1"/>
          <w:numId w:val="3"/>
        </w:numPr>
        <w:tabs>
          <w:tab w:val="left" w:pos="1414"/>
        </w:tabs>
        <w:spacing w:after="0"/>
      </w:pPr>
      <w:r>
        <w:t>See</w:t>
      </w:r>
      <w:r w:rsidR="009A73C4">
        <w:t xml:space="preserve"> the differences as a basis for a possible change in team direction. </w:t>
      </w:r>
      <w:r>
        <w:tab/>
        <w:t>2</w:t>
      </w:r>
    </w:p>
    <w:p w:rsidR="009A73C4" w:rsidRDefault="00D5333B">
      <w:pPr>
        <w:pStyle w:val="BodyText"/>
        <w:numPr>
          <w:ilvl w:val="1"/>
          <w:numId w:val="3"/>
        </w:numPr>
        <w:tabs>
          <w:tab w:val="left" w:pos="1414"/>
        </w:tabs>
        <w:spacing w:after="0"/>
      </w:pPr>
      <w:r>
        <w:t>Try</w:t>
      </w:r>
      <w:r w:rsidR="009A73C4">
        <w:t xml:space="preserve"> to break the tension with a supportive or humorous remark. </w:t>
      </w:r>
      <w:r>
        <w:tab/>
      </w:r>
      <w:r>
        <w:tab/>
        <w:t>3</w:t>
      </w:r>
    </w:p>
    <w:p w:rsidR="009A73C4" w:rsidRDefault="009A73C4">
      <w:pPr>
        <w:pStyle w:val="BodyText"/>
        <w:tabs>
          <w:tab w:val="left" w:pos="1414"/>
        </w:tabs>
        <w:spacing w:after="0"/>
      </w:pPr>
    </w:p>
    <w:p w:rsidR="009A73C4" w:rsidRDefault="009A73C4" w:rsidP="009E3A9E">
      <w:pPr>
        <w:pStyle w:val="BodyText"/>
        <w:numPr>
          <w:ilvl w:val="0"/>
          <w:numId w:val="3"/>
        </w:numPr>
        <w:tabs>
          <w:tab w:val="clear" w:pos="707"/>
          <w:tab w:val="left" w:pos="1134"/>
        </w:tabs>
        <w:spacing w:after="0"/>
      </w:pPr>
      <w:r>
        <w:t>Other team members usually see me as</w:t>
      </w:r>
    </w:p>
    <w:p w:rsidR="009A73C4" w:rsidRDefault="00D5333B">
      <w:pPr>
        <w:pStyle w:val="BodyText"/>
        <w:numPr>
          <w:ilvl w:val="1"/>
          <w:numId w:val="3"/>
        </w:numPr>
        <w:tabs>
          <w:tab w:val="left" w:pos="1414"/>
        </w:tabs>
        <w:spacing w:after="0"/>
      </w:pPr>
      <w:r>
        <w:t>Factual</w:t>
      </w:r>
      <w:r w:rsidR="009A73C4">
        <w:t xml:space="preserve">. </w:t>
      </w:r>
      <w:r>
        <w:tab/>
      </w:r>
      <w:r>
        <w:tab/>
      </w:r>
      <w:r>
        <w:tab/>
        <w:t>2</w:t>
      </w:r>
    </w:p>
    <w:p w:rsidR="009A73C4" w:rsidRDefault="00D5333B">
      <w:pPr>
        <w:pStyle w:val="BodyText"/>
        <w:numPr>
          <w:ilvl w:val="1"/>
          <w:numId w:val="3"/>
        </w:numPr>
        <w:tabs>
          <w:tab w:val="left" w:pos="1414"/>
        </w:tabs>
        <w:spacing w:after="0"/>
      </w:pPr>
      <w:r>
        <w:t>Flexible</w:t>
      </w:r>
      <w:r>
        <w:tab/>
      </w:r>
      <w:r>
        <w:tab/>
      </w:r>
      <w:r>
        <w:tab/>
        <w:t>3</w:t>
      </w:r>
    </w:p>
    <w:p w:rsidR="009A73C4" w:rsidRDefault="00D5333B">
      <w:pPr>
        <w:pStyle w:val="BodyText"/>
        <w:numPr>
          <w:ilvl w:val="1"/>
          <w:numId w:val="3"/>
        </w:numPr>
        <w:tabs>
          <w:tab w:val="left" w:pos="1414"/>
        </w:tabs>
        <w:spacing w:after="0"/>
      </w:pPr>
      <w:r>
        <w:t>Encouraging</w:t>
      </w:r>
      <w:r w:rsidR="009A73C4">
        <w:t xml:space="preserve">. </w:t>
      </w:r>
      <w:r>
        <w:tab/>
      </w:r>
      <w:r>
        <w:tab/>
      </w:r>
      <w:r>
        <w:tab/>
        <w:t>4</w:t>
      </w:r>
    </w:p>
    <w:p w:rsidR="009A73C4" w:rsidRDefault="00D5333B">
      <w:pPr>
        <w:pStyle w:val="BodyText"/>
        <w:numPr>
          <w:ilvl w:val="1"/>
          <w:numId w:val="3"/>
        </w:numPr>
        <w:tabs>
          <w:tab w:val="left" w:pos="1414"/>
        </w:tabs>
        <w:spacing w:after="0"/>
      </w:pPr>
      <w:r>
        <w:t>Candid</w:t>
      </w:r>
      <w:r w:rsidR="009A73C4">
        <w:t xml:space="preserve">. </w:t>
      </w:r>
      <w:r>
        <w:tab/>
      </w:r>
      <w:r>
        <w:tab/>
      </w:r>
      <w:r>
        <w:tab/>
        <w:t>1</w:t>
      </w:r>
    </w:p>
    <w:p w:rsidR="009A73C4" w:rsidRDefault="009A73C4">
      <w:pPr>
        <w:pStyle w:val="BodyText"/>
        <w:tabs>
          <w:tab w:val="left" w:pos="1414"/>
        </w:tabs>
        <w:spacing w:after="0"/>
      </w:pPr>
    </w:p>
    <w:p w:rsidR="009A73C4" w:rsidRDefault="009A73C4" w:rsidP="009E3A9E">
      <w:pPr>
        <w:pStyle w:val="BodyText"/>
        <w:numPr>
          <w:ilvl w:val="0"/>
          <w:numId w:val="3"/>
        </w:numPr>
        <w:tabs>
          <w:tab w:val="clear" w:pos="707"/>
          <w:tab w:val="left" w:pos="1134"/>
        </w:tabs>
        <w:spacing w:after="0"/>
      </w:pPr>
      <w:r>
        <w:t>At times, I am</w:t>
      </w:r>
    </w:p>
    <w:p w:rsidR="009A73C4" w:rsidRDefault="00D5333B">
      <w:pPr>
        <w:pStyle w:val="BodyText"/>
        <w:numPr>
          <w:ilvl w:val="1"/>
          <w:numId w:val="3"/>
        </w:numPr>
        <w:tabs>
          <w:tab w:val="left" w:pos="1414"/>
        </w:tabs>
        <w:spacing w:after="0"/>
      </w:pPr>
      <w:r>
        <w:t>In addition,</w:t>
      </w:r>
      <w:r w:rsidR="009A73C4">
        <w:t xml:space="preserve"> results oriented. </w:t>
      </w:r>
      <w:r>
        <w:tab/>
      </w:r>
      <w:r>
        <w:tab/>
        <w:t>1</w:t>
      </w:r>
    </w:p>
    <w:p w:rsidR="009A73C4" w:rsidRDefault="00D5333B">
      <w:pPr>
        <w:pStyle w:val="BodyText"/>
        <w:numPr>
          <w:ilvl w:val="1"/>
          <w:numId w:val="3"/>
        </w:numPr>
        <w:tabs>
          <w:tab w:val="left" w:pos="1414"/>
        </w:tabs>
        <w:spacing w:after="0"/>
      </w:pPr>
      <w:r>
        <w:t>Too</w:t>
      </w:r>
      <w:r w:rsidR="009A73C4">
        <w:t xml:space="preserve"> laid-back. </w:t>
      </w:r>
      <w:r>
        <w:tab/>
      </w:r>
      <w:r>
        <w:tab/>
      </w:r>
      <w:r>
        <w:tab/>
        <w:t>4</w:t>
      </w:r>
    </w:p>
    <w:p w:rsidR="009A73C4" w:rsidRDefault="00D5333B">
      <w:pPr>
        <w:pStyle w:val="BodyText"/>
        <w:numPr>
          <w:ilvl w:val="1"/>
          <w:numId w:val="3"/>
        </w:numPr>
        <w:tabs>
          <w:tab w:val="left" w:pos="1414"/>
        </w:tabs>
        <w:spacing w:after="0"/>
      </w:pPr>
      <w:r>
        <w:t>Self-righteous</w:t>
      </w:r>
      <w:r w:rsidR="009A73C4">
        <w:t xml:space="preserve">. </w:t>
      </w:r>
      <w:r>
        <w:tab/>
      </w:r>
      <w:r>
        <w:tab/>
      </w:r>
      <w:r>
        <w:tab/>
        <w:t>3</w:t>
      </w:r>
    </w:p>
    <w:p w:rsidR="009A73C4" w:rsidRDefault="00D5333B">
      <w:pPr>
        <w:pStyle w:val="BodyText"/>
        <w:numPr>
          <w:ilvl w:val="1"/>
          <w:numId w:val="3"/>
        </w:numPr>
        <w:tabs>
          <w:tab w:val="left" w:pos="1414"/>
        </w:tabs>
        <w:spacing w:after="0"/>
      </w:pPr>
      <w:proofErr w:type="gramStart"/>
      <w:r>
        <w:t>Short-sighted</w:t>
      </w:r>
      <w:proofErr w:type="gramEnd"/>
      <w:r w:rsidR="009A73C4">
        <w:t>.</w:t>
      </w:r>
      <w:r>
        <w:tab/>
      </w:r>
      <w:r>
        <w:tab/>
      </w:r>
      <w:r>
        <w:tab/>
      </w:r>
      <w:r>
        <w:tab/>
      </w:r>
      <w:r w:rsidR="009A73C4">
        <w:t xml:space="preserve"> </w:t>
      </w:r>
      <w:r>
        <w:t>2</w:t>
      </w:r>
    </w:p>
    <w:p w:rsidR="009A73C4" w:rsidRDefault="009A73C4">
      <w:pPr>
        <w:pStyle w:val="BodyText"/>
        <w:tabs>
          <w:tab w:val="left" w:pos="1414"/>
        </w:tabs>
        <w:spacing w:after="0"/>
      </w:pPr>
    </w:p>
    <w:p w:rsidR="009A73C4" w:rsidRDefault="009A73C4" w:rsidP="009E3A9E">
      <w:pPr>
        <w:pStyle w:val="BodyText"/>
        <w:numPr>
          <w:ilvl w:val="0"/>
          <w:numId w:val="3"/>
        </w:numPr>
        <w:tabs>
          <w:tab w:val="clear" w:pos="707"/>
          <w:tab w:val="left" w:pos="1134"/>
        </w:tabs>
        <w:spacing w:after="0"/>
      </w:pPr>
      <w:r>
        <w:t>When things go wrong on the team, I usually</w:t>
      </w:r>
    </w:p>
    <w:p w:rsidR="009A73C4" w:rsidRDefault="00D5333B">
      <w:pPr>
        <w:pStyle w:val="BodyText"/>
        <w:numPr>
          <w:ilvl w:val="1"/>
          <w:numId w:val="3"/>
        </w:numPr>
        <w:tabs>
          <w:tab w:val="left" w:pos="1414"/>
        </w:tabs>
        <w:spacing w:after="0"/>
      </w:pPr>
      <w:r>
        <w:t>Push</w:t>
      </w:r>
      <w:r w:rsidR="009A73C4">
        <w:t xml:space="preserve"> for increased emphasis on listening, feedback, and participation. </w:t>
      </w:r>
      <w:r>
        <w:tab/>
      </w:r>
      <w:r>
        <w:tab/>
        <w:t>4</w:t>
      </w:r>
    </w:p>
    <w:p w:rsidR="009A73C4" w:rsidRDefault="00D5333B">
      <w:pPr>
        <w:pStyle w:val="BodyText"/>
        <w:numPr>
          <w:ilvl w:val="1"/>
          <w:numId w:val="3"/>
        </w:numPr>
        <w:tabs>
          <w:tab w:val="left" w:pos="1414"/>
        </w:tabs>
        <w:spacing w:after="0"/>
      </w:pPr>
      <w:r>
        <w:t>Press</w:t>
      </w:r>
      <w:r w:rsidR="009A73C4">
        <w:t xml:space="preserve"> for candid discussion of our problems. </w:t>
      </w:r>
      <w:r>
        <w:tab/>
      </w:r>
      <w:r>
        <w:tab/>
      </w:r>
      <w:r>
        <w:tab/>
      </w:r>
      <w:r>
        <w:tab/>
      </w:r>
      <w:r>
        <w:tab/>
        <w:t>2</w:t>
      </w:r>
    </w:p>
    <w:p w:rsidR="009A73C4" w:rsidRDefault="00D5333B">
      <w:pPr>
        <w:pStyle w:val="BodyText"/>
        <w:numPr>
          <w:ilvl w:val="1"/>
          <w:numId w:val="3"/>
        </w:numPr>
        <w:tabs>
          <w:tab w:val="left" w:pos="1414"/>
        </w:tabs>
        <w:spacing w:after="0"/>
      </w:pPr>
      <w:r>
        <w:t>Work</w:t>
      </w:r>
      <w:r w:rsidR="009A73C4">
        <w:t xml:space="preserve"> hard to provide more and better information. </w:t>
      </w:r>
      <w:r>
        <w:tab/>
      </w:r>
      <w:r>
        <w:tab/>
      </w:r>
      <w:r>
        <w:tab/>
      </w:r>
      <w:r>
        <w:tab/>
      </w:r>
      <w:r>
        <w:tab/>
        <w:t>3</w:t>
      </w:r>
    </w:p>
    <w:p w:rsidR="009A73C4" w:rsidRDefault="00D5333B">
      <w:pPr>
        <w:pStyle w:val="BodyText"/>
        <w:numPr>
          <w:ilvl w:val="1"/>
          <w:numId w:val="3"/>
        </w:numPr>
        <w:tabs>
          <w:tab w:val="left" w:pos="1414"/>
        </w:tabs>
        <w:spacing w:after="0"/>
      </w:pPr>
      <w:r>
        <w:t>Suggest</w:t>
      </w:r>
      <w:r w:rsidR="009A73C4">
        <w:t xml:space="preserve"> that we revisit our basic mission.</w:t>
      </w:r>
      <w:r>
        <w:tab/>
      </w:r>
      <w:r>
        <w:tab/>
      </w:r>
      <w:r>
        <w:tab/>
      </w:r>
      <w:r>
        <w:tab/>
      </w:r>
      <w:r>
        <w:tab/>
      </w:r>
      <w:r>
        <w:tab/>
        <w:t>1</w:t>
      </w:r>
    </w:p>
    <w:p w:rsidR="009A73C4" w:rsidRDefault="009A73C4">
      <w:pPr>
        <w:pStyle w:val="BodyText"/>
        <w:tabs>
          <w:tab w:val="left" w:pos="1414"/>
        </w:tabs>
        <w:spacing w:after="0"/>
      </w:pPr>
    </w:p>
    <w:p w:rsidR="009A73C4" w:rsidRDefault="009A73C4" w:rsidP="009E3A9E">
      <w:pPr>
        <w:pStyle w:val="BodyText"/>
        <w:numPr>
          <w:ilvl w:val="0"/>
          <w:numId w:val="3"/>
        </w:numPr>
        <w:tabs>
          <w:tab w:val="clear" w:pos="707"/>
          <w:tab w:val="left" w:pos="1134"/>
        </w:tabs>
        <w:spacing w:after="0"/>
      </w:pPr>
      <w:r>
        <w:t>A risky team contribution for me is to</w:t>
      </w:r>
    </w:p>
    <w:p w:rsidR="009A73C4" w:rsidRDefault="00D5333B">
      <w:pPr>
        <w:pStyle w:val="BodyText"/>
        <w:numPr>
          <w:ilvl w:val="1"/>
          <w:numId w:val="3"/>
        </w:numPr>
        <w:tabs>
          <w:tab w:val="left" w:pos="1414"/>
        </w:tabs>
        <w:spacing w:after="0"/>
      </w:pPr>
      <w:r>
        <w:t>Question</w:t>
      </w:r>
      <w:r w:rsidR="009A73C4">
        <w:t xml:space="preserve"> some aspect of the team's work. </w:t>
      </w:r>
      <w:r>
        <w:tab/>
      </w:r>
      <w:r>
        <w:tab/>
      </w:r>
      <w:r>
        <w:tab/>
      </w:r>
      <w:r>
        <w:tab/>
      </w:r>
      <w:r>
        <w:tab/>
      </w:r>
      <w:r>
        <w:tab/>
        <w:t>2</w:t>
      </w:r>
    </w:p>
    <w:p w:rsidR="009A73C4" w:rsidRDefault="00D5333B">
      <w:pPr>
        <w:pStyle w:val="BodyText"/>
        <w:numPr>
          <w:ilvl w:val="1"/>
          <w:numId w:val="3"/>
        </w:numPr>
        <w:tabs>
          <w:tab w:val="left" w:pos="1414"/>
        </w:tabs>
        <w:spacing w:after="0"/>
      </w:pPr>
      <w:r>
        <w:t>Push</w:t>
      </w:r>
      <w:r w:rsidR="009A73C4">
        <w:t xml:space="preserve"> the team to set higher performance standards. </w:t>
      </w:r>
      <w:r>
        <w:tab/>
      </w:r>
      <w:r>
        <w:tab/>
      </w:r>
      <w:r>
        <w:tab/>
      </w:r>
      <w:r>
        <w:tab/>
      </w:r>
      <w:r>
        <w:tab/>
        <w:t>4</w:t>
      </w:r>
    </w:p>
    <w:p w:rsidR="009A73C4" w:rsidRDefault="00D5333B">
      <w:pPr>
        <w:pStyle w:val="BodyText"/>
        <w:numPr>
          <w:ilvl w:val="1"/>
          <w:numId w:val="3"/>
        </w:numPr>
        <w:tabs>
          <w:tab w:val="left" w:pos="1414"/>
        </w:tabs>
        <w:spacing w:after="0"/>
      </w:pPr>
      <w:r>
        <w:t>Work</w:t>
      </w:r>
      <w:r w:rsidR="009A73C4">
        <w:t xml:space="preserve"> outside my defined role or job area. </w:t>
      </w:r>
      <w:r>
        <w:tab/>
      </w:r>
      <w:r>
        <w:tab/>
      </w:r>
      <w:r>
        <w:tab/>
      </w:r>
      <w:r>
        <w:tab/>
      </w:r>
      <w:r>
        <w:tab/>
      </w:r>
      <w:r>
        <w:tab/>
        <w:t>3</w:t>
      </w:r>
    </w:p>
    <w:p w:rsidR="009A73C4" w:rsidRDefault="00D5333B">
      <w:pPr>
        <w:pStyle w:val="BodyText"/>
        <w:numPr>
          <w:ilvl w:val="1"/>
          <w:numId w:val="3"/>
        </w:numPr>
        <w:tabs>
          <w:tab w:val="left" w:pos="1414"/>
        </w:tabs>
        <w:spacing w:after="0"/>
      </w:pPr>
      <w:r>
        <w:t>Provide</w:t>
      </w:r>
      <w:r w:rsidR="009A73C4">
        <w:t xml:space="preserve"> other team members with feedback on their behaviour as team members. </w:t>
      </w:r>
      <w:r>
        <w:t xml:space="preserve"> 1</w:t>
      </w:r>
    </w:p>
    <w:p w:rsidR="009A73C4" w:rsidRDefault="009A73C4">
      <w:pPr>
        <w:pStyle w:val="BodyText"/>
        <w:tabs>
          <w:tab w:val="left" w:pos="1414"/>
        </w:tabs>
        <w:spacing w:after="0"/>
      </w:pPr>
    </w:p>
    <w:p w:rsidR="009A73C4" w:rsidRDefault="009A73C4" w:rsidP="009E3A9E">
      <w:pPr>
        <w:pStyle w:val="BodyText"/>
        <w:numPr>
          <w:ilvl w:val="0"/>
          <w:numId w:val="3"/>
        </w:numPr>
        <w:tabs>
          <w:tab w:val="clear" w:pos="707"/>
          <w:tab w:val="left" w:pos="1134"/>
        </w:tabs>
        <w:spacing w:after="0"/>
      </w:pPr>
      <w:r>
        <w:t>Sometimes other team members see me as</w:t>
      </w:r>
    </w:p>
    <w:p w:rsidR="009A73C4" w:rsidRDefault="00D5333B">
      <w:pPr>
        <w:pStyle w:val="BodyText"/>
        <w:numPr>
          <w:ilvl w:val="1"/>
          <w:numId w:val="3"/>
        </w:numPr>
        <w:tabs>
          <w:tab w:val="left" w:pos="1414"/>
        </w:tabs>
        <w:spacing w:after="0"/>
      </w:pPr>
      <w:r>
        <w:t>A</w:t>
      </w:r>
      <w:r w:rsidR="009A73C4">
        <w:t xml:space="preserve"> perfectionist. </w:t>
      </w:r>
      <w:r>
        <w:tab/>
      </w:r>
      <w:r>
        <w:tab/>
      </w:r>
      <w:r>
        <w:tab/>
      </w:r>
      <w:r>
        <w:tab/>
      </w:r>
      <w:r>
        <w:tab/>
      </w:r>
      <w:r>
        <w:tab/>
        <w:t>4</w:t>
      </w:r>
    </w:p>
    <w:p w:rsidR="009A73C4" w:rsidRDefault="00D5333B">
      <w:pPr>
        <w:pStyle w:val="BodyText"/>
        <w:numPr>
          <w:ilvl w:val="1"/>
          <w:numId w:val="3"/>
        </w:numPr>
        <w:tabs>
          <w:tab w:val="left" w:pos="1414"/>
        </w:tabs>
        <w:spacing w:after="0"/>
      </w:pPr>
      <w:r>
        <w:t>Unwilling</w:t>
      </w:r>
      <w:r w:rsidR="009A73C4">
        <w:t xml:space="preserve"> to reassess the team's mission or goals. </w:t>
      </w:r>
      <w:r>
        <w:tab/>
      </w:r>
      <w:r>
        <w:tab/>
        <w:t>2</w:t>
      </w:r>
    </w:p>
    <w:p w:rsidR="009A73C4" w:rsidRDefault="00D5333B">
      <w:pPr>
        <w:pStyle w:val="BodyText"/>
        <w:numPr>
          <w:ilvl w:val="1"/>
          <w:numId w:val="3"/>
        </w:numPr>
        <w:tabs>
          <w:tab w:val="left" w:pos="1414"/>
        </w:tabs>
        <w:spacing w:after="0"/>
      </w:pPr>
      <w:r>
        <w:t>Not</w:t>
      </w:r>
      <w:r w:rsidR="009A73C4">
        <w:t xml:space="preserve"> serious about getting the real job done. </w:t>
      </w:r>
      <w:r>
        <w:tab/>
      </w:r>
      <w:r>
        <w:tab/>
      </w:r>
      <w:r>
        <w:tab/>
        <w:t>3</w:t>
      </w:r>
    </w:p>
    <w:p w:rsidR="009A73C4" w:rsidRDefault="00D5333B">
      <w:pPr>
        <w:pStyle w:val="BodyText"/>
        <w:numPr>
          <w:ilvl w:val="1"/>
          <w:numId w:val="3"/>
        </w:numPr>
        <w:tabs>
          <w:tab w:val="left" w:pos="1414"/>
        </w:tabs>
        <w:spacing w:after="0"/>
      </w:pPr>
      <w:r>
        <w:t>A</w:t>
      </w:r>
      <w:r w:rsidR="009A73C4">
        <w:t xml:space="preserve"> </w:t>
      </w:r>
      <w:proofErr w:type="spellStart"/>
      <w:r>
        <w:t>nitpicker</w:t>
      </w:r>
      <w:proofErr w:type="spellEnd"/>
      <w:r w:rsidR="009A73C4">
        <w:t xml:space="preserve">. </w:t>
      </w:r>
      <w:r>
        <w:tab/>
      </w:r>
      <w:r>
        <w:tab/>
      </w:r>
      <w:r>
        <w:tab/>
      </w:r>
      <w:r>
        <w:tab/>
      </w:r>
      <w:r>
        <w:tab/>
      </w:r>
      <w:r>
        <w:tab/>
      </w:r>
      <w:r>
        <w:tab/>
        <w:t>1</w:t>
      </w:r>
    </w:p>
    <w:p w:rsidR="009A73C4" w:rsidRDefault="009A73C4">
      <w:pPr>
        <w:pStyle w:val="BodyText"/>
        <w:tabs>
          <w:tab w:val="left" w:pos="1414"/>
        </w:tabs>
        <w:spacing w:after="0"/>
      </w:pPr>
    </w:p>
    <w:p w:rsidR="009A73C4" w:rsidRDefault="009A73C4" w:rsidP="009E3A9E">
      <w:pPr>
        <w:pStyle w:val="BodyText"/>
        <w:numPr>
          <w:ilvl w:val="0"/>
          <w:numId w:val="3"/>
        </w:numPr>
        <w:tabs>
          <w:tab w:val="left" w:pos="707"/>
          <w:tab w:val="left" w:pos="1134"/>
        </w:tabs>
        <w:spacing w:after="0"/>
      </w:pPr>
      <w:r>
        <w:t>I believe team problem solving requires</w:t>
      </w:r>
    </w:p>
    <w:p w:rsidR="009A73C4" w:rsidRDefault="00D5333B">
      <w:pPr>
        <w:pStyle w:val="BodyText"/>
        <w:numPr>
          <w:ilvl w:val="1"/>
          <w:numId w:val="3"/>
        </w:numPr>
        <w:tabs>
          <w:tab w:val="left" w:pos="1414"/>
        </w:tabs>
        <w:spacing w:after="0"/>
      </w:pPr>
      <w:r>
        <w:t>Cooperation</w:t>
      </w:r>
      <w:r w:rsidR="009A73C4">
        <w:t xml:space="preserve"> by all team members. </w:t>
      </w:r>
      <w:r>
        <w:tab/>
      </w:r>
      <w:r>
        <w:tab/>
      </w:r>
      <w:r>
        <w:tab/>
        <w:t>3</w:t>
      </w:r>
    </w:p>
    <w:p w:rsidR="009A73C4" w:rsidRDefault="00D5333B">
      <w:pPr>
        <w:pStyle w:val="BodyText"/>
        <w:numPr>
          <w:ilvl w:val="1"/>
          <w:numId w:val="3"/>
        </w:numPr>
        <w:tabs>
          <w:tab w:val="left" w:pos="1414"/>
        </w:tabs>
        <w:spacing w:after="0"/>
      </w:pPr>
      <w:r>
        <w:t>High-level</w:t>
      </w:r>
      <w:r w:rsidR="009A73C4">
        <w:t xml:space="preserve"> listening skills. </w:t>
      </w:r>
      <w:r>
        <w:tab/>
      </w:r>
      <w:r>
        <w:tab/>
      </w:r>
      <w:r>
        <w:tab/>
      </w:r>
      <w:r>
        <w:tab/>
        <w:t>4</w:t>
      </w:r>
    </w:p>
    <w:p w:rsidR="009A73C4" w:rsidRDefault="00D5333B">
      <w:pPr>
        <w:pStyle w:val="BodyText"/>
        <w:numPr>
          <w:ilvl w:val="1"/>
          <w:numId w:val="3"/>
        </w:numPr>
        <w:tabs>
          <w:tab w:val="left" w:pos="1414"/>
        </w:tabs>
        <w:spacing w:after="0"/>
      </w:pPr>
      <w:r>
        <w:t>A</w:t>
      </w:r>
      <w:r w:rsidR="009A73C4">
        <w:t xml:space="preserve"> willingness to ask tough questions. </w:t>
      </w:r>
      <w:r>
        <w:tab/>
      </w:r>
      <w:r>
        <w:tab/>
        <w:t>1</w:t>
      </w:r>
    </w:p>
    <w:p w:rsidR="009A73C4" w:rsidRDefault="00D5333B">
      <w:pPr>
        <w:pStyle w:val="BodyText"/>
        <w:numPr>
          <w:ilvl w:val="1"/>
          <w:numId w:val="3"/>
        </w:numPr>
        <w:tabs>
          <w:tab w:val="left" w:pos="1414"/>
        </w:tabs>
        <w:spacing w:after="0"/>
      </w:pPr>
      <w:r>
        <w:t>Good</w:t>
      </w:r>
      <w:r w:rsidR="009A73C4">
        <w:t xml:space="preserve"> solid data. </w:t>
      </w:r>
      <w:r>
        <w:tab/>
      </w:r>
      <w:r>
        <w:tab/>
      </w:r>
      <w:r>
        <w:tab/>
      </w:r>
      <w:r>
        <w:tab/>
      </w:r>
      <w:r>
        <w:tab/>
        <w:t>2</w:t>
      </w:r>
    </w:p>
    <w:p w:rsidR="009A73C4" w:rsidRDefault="009A73C4">
      <w:pPr>
        <w:pStyle w:val="BodyText"/>
        <w:tabs>
          <w:tab w:val="left" w:pos="1414"/>
        </w:tabs>
        <w:spacing w:after="0"/>
      </w:pPr>
    </w:p>
    <w:p w:rsidR="009A73C4" w:rsidRDefault="009A73C4" w:rsidP="009E3A9E">
      <w:pPr>
        <w:pStyle w:val="BodyText"/>
        <w:numPr>
          <w:ilvl w:val="0"/>
          <w:numId w:val="3"/>
        </w:numPr>
        <w:tabs>
          <w:tab w:val="left" w:pos="707"/>
          <w:tab w:val="left" w:pos="1134"/>
        </w:tabs>
        <w:spacing w:after="0"/>
      </w:pPr>
      <w:r>
        <w:t>When a new team is forming, I usually</w:t>
      </w:r>
    </w:p>
    <w:p w:rsidR="009A73C4" w:rsidRDefault="00D5333B">
      <w:pPr>
        <w:pStyle w:val="BodyText"/>
        <w:numPr>
          <w:ilvl w:val="1"/>
          <w:numId w:val="3"/>
        </w:numPr>
        <w:tabs>
          <w:tab w:val="left" w:pos="1414"/>
        </w:tabs>
        <w:spacing w:after="0"/>
      </w:pPr>
      <w:r>
        <w:t>Try</w:t>
      </w:r>
      <w:r w:rsidR="009A73C4">
        <w:t xml:space="preserve"> to meet and get to know other team members. </w:t>
      </w:r>
      <w:r>
        <w:tab/>
      </w:r>
      <w:r>
        <w:tab/>
        <w:t>3</w:t>
      </w:r>
    </w:p>
    <w:p w:rsidR="009A73C4" w:rsidRDefault="00D5333B">
      <w:pPr>
        <w:pStyle w:val="BodyText"/>
        <w:numPr>
          <w:ilvl w:val="1"/>
          <w:numId w:val="3"/>
        </w:numPr>
        <w:tabs>
          <w:tab w:val="left" w:pos="1414"/>
        </w:tabs>
        <w:spacing w:after="0"/>
      </w:pPr>
      <w:r>
        <w:lastRenderedPageBreak/>
        <w:t>Ask</w:t>
      </w:r>
      <w:r w:rsidR="009A73C4">
        <w:t xml:space="preserve"> pointed questions about our goals and methods. </w:t>
      </w:r>
      <w:r>
        <w:tab/>
        <w:t>4</w:t>
      </w:r>
      <w:r>
        <w:tab/>
      </w:r>
    </w:p>
    <w:p w:rsidR="009A73C4" w:rsidRDefault="00D5333B">
      <w:pPr>
        <w:pStyle w:val="BodyText"/>
        <w:numPr>
          <w:ilvl w:val="1"/>
          <w:numId w:val="3"/>
        </w:numPr>
        <w:tabs>
          <w:tab w:val="left" w:pos="1414"/>
        </w:tabs>
        <w:spacing w:after="0"/>
      </w:pPr>
      <w:r>
        <w:t>Want</w:t>
      </w:r>
      <w:r w:rsidR="009A73C4">
        <w:t xml:space="preserve"> to know what </w:t>
      </w:r>
      <w:proofErr w:type="gramStart"/>
      <w:r w:rsidR="009A73C4">
        <w:t>is expected</w:t>
      </w:r>
      <w:proofErr w:type="gramEnd"/>
      <w:r w:rsidR="009A73C4">
        <w:t xml:space="preserve"> of me. </w:t>
      </w:r>
      <w:r>
        <w:tab/>
      </w:r>
      <w:r>
        <w:tab/>
      </w:r>
      <w:r>
        <w:tab/>
        <w:t>2</w:t>
      </w:r>
    </w:p>
    <w:p w:rsidR="009A73C4" w:rsidRDefault="00D5333B">
      <w:pPr>
        <w:pStyle w:val="BodyText"/>
        <w:numPr>
          <w:ilvl w:val="1"/>
          <w:numId w:val="3"/>
        </w:numPr>
        <w:tabs>
          <w:tab w:val="left" w:pos="1414"/>
        </w:tabs>
        <w:spacing w:after="0"/>
      </w:pPr>
      <w:r>
        <w:t>Seek</w:t>
      </w:r>
      <w:r w:rsidR="009A73C4">
        <w:t xml:space="preserve"> clarity about our basic mission. </w:t>
      </w:r>
      <w:r>
        <w:tab/>
      </w:r>
      <w:r>
        <w:tab/>
      </w:r>
      <w:r>
        <w:tab/>
        <w:t>1</w:t>
      </w:r>
      <w:r>
        <w:tab/>
      </w:r>
    </w:p>
    <w:p w:rsidR="009A73C4" w:rsidRDefault="009A73C4">
      <w:pPr>
        <w:pStyle w:val="BodyText"/>
        <w:tabs>
          <w:tab w:val="left" w:pos="1414"/>
        </w:tabs>
        <w:spacing w:after="0"/>
      </w:pPr>
    </w:p>
    <w:p w:rsidR="009A73C4" w:rsidRDefault="009A73C4" w:rsidP="009E3A9E">
      <w:pPr>
        <w:pStyle w:val="BodyText"/>
        <w:numPr>
          <w:ilvl w:val="0"/>
          <w:numId w:val="3"/>
        </w:numPr>
        <w:tabs>
          <w:tab w:val="left" w:pos="707"/>
          <w:tab w:val="left" w:pos="1134"/>
        </w:tabs>
        <w:spacing w:after="0"/>
      </w:pPr>
      <w:r>
        <w:t>At times, I make other people feel</w:t>
      </w:r>
    </w:p>
    <w:p w:rsidR="009A73C4" w:rsidRDefault="00D5333B">
      <w:pPr>
        <w:pStyle w:val="BodyText"/>
        <w:numPr>
          <w:ilvl w:val="1"/>
          <w:numId w:val="3"/>
        </w:numPr>
        <w:tabs>
          <w:tab w:val="left" w:pos="1414"/>
        </w:tabs>
        <w:spacing w:after="0"/>
      </w:pPr>
      <w:r>
        <w:t>Dishonest</w:t>
      </w:r>
      <w:r w:rsidR="009A73C4">
        <w:t xml:space="preserve"> because they are not able to be as confrontational as I am. </w:t>
      </w:r>
      <w:r>
        <w:tab/>
        <w:t>4</w:t>
      </w:r>
    </w:p>
    <w:p w:rsidR="009A73C4" w:rsidRDefault="00D5333B">
      <w:pPr>
        <w:pStyle w:val="BodyText"/>
        <w:numPr>
          <w:ilvl w:val="1"/>
          <w:numId w:val="3"/>
        </w:numPr>
        <w:tabs>
          <w:tab w:val="left" w:pos="1414"/>
        </w:tabs>
        <w:spacing w:after="0"/>
      </w:pPr>
      <w:r>
        <w:t>Guilty</w:t>
      </w:r>
      <w:r w:rsidR="009A73C4">
        <w:t xml:space="preserve"> because they </w:t>
      </w:r>
      <w:r>
        <w:t>do not</w:t>
      </w:r>
      <w:r w:rsidR="009A73C4">
        <w:t xml:space="preserve"> live up to my standards. </w:t>
      </w:r>
      <w:r>
        <w:tab/>
      </w:r>
      <w:r>
        <w:tab/>
      </w:r>
      <w:r>
        <w:tab/>
        <w:t>3</w:t>
      </w:r>
    </w:p>
    <w:p w:rsidR="009A73C4" w:rsidRDefault="00D5333B">
      <w:pPr>
        <w:pStyle w:val="BodyText"/>
        <w:numPr>
          <w:ilvl w:val="1"/>
          <w:numId w:val="3"/>
        </w:numPr>
        <w:tabs>
          <w:tab w:val="left" w:pos="1414"/>
        </w:tabs>
        <w:spacing w:after="0"/>
      </w:pPr>
      <w:r>
        <w:t>Small-minded</w:t>
      </w:r>
      <w:r w:rsidR="009A73C4">
        <w:t xml:space="preserve"> because they </w:t>
      </w:r>
      <w:r>
        <w:t>do not</w:t>
      </w:r>
      <w:r w:rsidR="009A73C4">
        <w:t xml:space="preserve"> think long-range. </w:t>
      </w:r>
      <w:r>
        <w:tab/>
      </w:r>
      <w:r>
        <w:tab/>
      </w:r>
      <w:r>
        <w:tab/>
        <w:t>2</w:t>
      </w:r>
    </w:p>
    <w:p w:rsidR="009A73C4" w:rsidRDefault="00D5333B">
      <w:pPr>
        <w:pStyle w:val="BodyText"/>
        <w:numPr>
          <w:ilvl w:val="1"/>
          <w:numId w:val="3"/>
        </w:numPr>
        <w:tabs>
          <w:tab w:val="left" w:pos="1414"/>
        </w:tabs>
        <w:spacing w:after="0"/>
      </w:pPr>
      <w:r>
        <w:t>Heartless</w:t>
      </w:r>
      <w:r w:rsidR="009A73C4">
        <w:t xml:space="preserve"> because they </w:t>
      </w:r>
      <w:r>
        <w:t>do not</w:t>
      </w:r>
      <w:r w:rsidR="009A73C4">
        <w:t xml:space="preserve"> care about how people relate to each other. </w:t>
      </w:r>
      <w:r>
        <w:tab/>
        <w:t xml:space="preserve"> 1</w:t>
      </w:r>
      <w:r>
        <w:tab/>
      </w:r>
    </w:p>
    <w:p w:rsidR="009A73C4" w:rsidRDefault="009A73C4">
      <w:pPr>
        <w:pStyle w:val="BodyText"/>
        <w:tabs>
          <w:tab w:val="left" w:pos="1414"/>
        </w:tabs>
        <w:spacing w:after="0"/>
      </w:pPr>
    </w:p>
    <w:p w:rsidR="009A73C4" w:rsidRDefault="009A73C4" w:rsidP="009E3A9E">
      <w:pPr>
        <w:pStyle w:val="BodyText"/>
        <w:numPr>
          <w:ilvl w:val="0"/>
          <w:numId w:val="3"/>
        </w:numPr>
        <w:tabs>
          <w:tab w:val="left" w:pos="707"/>
          <w:tab w:val="left" w:pos="1134"/>
        </w:tabs>
        <w:spacing w:after="0"/>
      </w:pPr>
      <w:r>
        <w:t>I believe the role of the team leader is to</w:t>
      </w:r>
    </w:p>
    <w:p w:rsidR="009A73C4" w:rsidRDefault="00D5333B">
      <w:pPr>
        <w:pStyle w:val="BodyText"/>
        <w:numPr>
          <w:ilvl w:val="1"/>
          <w:numId w:val="3"/>
        </w:numPr>
        <w:tabs>
          <w:tab w:val="left" w:pos="1414"/>
        </w:tabs>
        <w:spacing w:after="0"/>
      </w:pPr>
      <w:r>
        <w:t>Ensure</w:t>
      </w:r>
      <w:r w:rsidR="009A73C4">
        <w:t xml:space="preserve"> the efficient solution of business problems. </w:t>
      </w:r>
      <w:r>
        <w:tab/>
      </w:r>
      <w:r>
        <w:tab/>
      </w:r>
      <w:r>
        <w:tab/>
      </w:r>
      <w:r>
        <w:tab/>
        <w:t>1</w:t>
      </w:r>
    </w:p>
    <w:p w:rsidR="009A73C4" w:rsidRDefault="00D5333B">
      <w:pPr>
        <w:pStyle w:val="BodyText"/>
        <w:numPr>
          <w:ilvl w:val="1"/>
          <w:numId w:val="3"/>
        </w:numPr>
        <w:tabs>
          <w:tab w:val="left" w:pos="1414"/>
        </w:tabs>
        <w:spacing w:after="0"/>
      </w:pPr>
      <w:r>
        <w:t>Help</w:t>
      </w:r>
      <w:r w:rsidR="009A73C4">
        <w:t xml:space="preserve"> the team establish long-range goals and short-term objectives. </w:t>
      </w:r>
      <w:r>
        <w:tab/>
        <w:t>4</w:t>
      </w:r>
    </w:p>
    <w:p w:rsidR="009A73C4" w:rsidRDefault="00D5333B">
      <w:pPr>
        <w:pStyle w:val="BodyText"/>
        <w:numPr>
          <w:ilvl w:val="1"/>
          <w:numId w:val="3"/>
        </w:numPr>
        <w:tabs>
          <w:tab w:val="left" w:pos="1414"/>
        </w:tabs>
        <w:spacing w:after="0"/>
      </w:pPr>
      <w:r>
        <w:t>Create</w:t>
      </w:r>
      <w:r w:rsidR="009A73C4">
        <w:t xml:space="preserve"> a participatory decision-making climate. </w:t>
      </w:r>
      <w:r>
        <w:tab/>
      </w:r>
      <w:r>
        <w:tab/>
      </w:r>
      <w:r>
        <w:tab/>
      </w:r>
      <w:r>
        <w:tab/>
        <w:t>2</w:t>
      </w:r>
    </w:p>
    <w:p w:rsidR="009A73C4" w:rsidRDefault="00D5333B">
      <w:pPr>
        <w:pStyle w:val="BodyText"/>
        <w:numPr>
          <w:ilvl w:val="1"/>
          <w:numId w:val="3"/>
        </w:numPr>
        <w:tabs>
          <w:tab w:val="left" w:pos="1414"/>
        </w:tabs>
        <w:spacing w:after="0"/>
      </w:pPr>
      <w:r>
        <w:t>Bring</w:t>
      </w:r>
      <w:r w:rsidR="009A73C4">
        <w:t xml:space="preserve"> out diverse ideas and challenge assumptions. </w:t>
      </w:r>
      <w:r>
        <w:tab/>
      </w:r>
      <w:r>
        <w:tab/>
      </w:r>
      <w:r>
        <w:tab/>
        <w:t>3</w:t>
      </w:r>
    </w:p>
    <w:p w:rsidR="009A73C4" w:rsidRDefault="009A73C4">
      <w:pPr>
        <w:pStyle w:val="BodyText"/>
        <w:tabs>
          <w:tab w:val="left" w:pos="1414"/>
        </w:tabs>
        <w:spacing w:after="0"/>
      </w:pPr>
    </w:p>
    <w:p w:rsidR="009A73C4" w:rsidRDefault="009A73C4" w:rsidP="009E3A9E">
      <w:pPr>
        <w:pStyle w:val="BodyText"/>
        <w:numPr>
          <w:ilvl w:val="0"/>
          <w:numId w:val="3"/>
        </w:numPr>
        <w:tabs>
          <w:tab w:val="left" w:pos="707"/>
          <w:tab w:val="left" w:pos="1134"/>
        </w:tabs>
        <w:spacing w:after="0"/>
      </w:pPr>
      <w:r>
        <w:t>I believe team decisions should be based on</w:t>
      </w:r>
    </w:p>
    <w:p w:rsidR="009A73C4" w:rsidRDefault="00D5333B">
      <w:pPr>
        <w:pStyle w:val="BodyText"/>
        <w:numPr>
          <w:ilvl w:val="1"/>
          <w:numId w:val="3"/>
        </w:numPr>
        <w:tabs>
          <w:tab w:val="left" w:pos="1414"/>
        </w:tabs>
        <w:spacing w:after="0"/>
      </w:pPr>
      <w:r>
        <w:t>The</w:t>
      </w:r>
      <w:r w:rsidR="009A73C4">
        <w:t xml:space="preserve"> team's mission and goals. </w:t>
      </w:r>
      <w:r>
        <w:tab/>
      </w:r>
      <w:r>
        <w:tab/>
      </w:r>
      <w:r>
        <w:tab/>
      </w:r>
      <w:r>
        <w:tab/>
      </w:r>
      <w:r>
        <w:tab/>
      </w:r>
      <w:r>
        <w:tab/>
        <w:t>4</w:t>
      </w:r>
    </w:p>
    <w:p w:rsidR="009A73C4" w:rsidRDefault="00D5333B">
      <w:pPr>
        <w:pStyle w:val="BodyText"/>
        <w:numPr>
          <w:ilvl w:val="1"/>
          <w:numId w:val="3"/>
        </w:numPr>
        <w:tabs>
          <w:tab w:val="left" w:pos="1414"/>
        </w:tabs>
        <w:spacing w:after="0"/>
      </w:pPr>
      <w:r>
        <w:t>A</w:t>
      </w:r>
      <w:r w:rsidR="009A73C4">
        <w:t xml:space="preserve"> consensus of team members. </w:t>
      </w:r>
      <w:r>
        <w:tab/>
      </w:r>
      <w:r>
        <w:tab/>
      </w:r>
      <w:r>
        <w:tab/>
      </w:r>
      <w:r>
        <w:tab/>
      </w:r>
      <w:r>
        <w:tab/>
      </w:r>
      <w:r>
        <w:tab/>
      </w:r>
      <w:r w:rsidR="008F6027">
        <w:t>2</w:t>
      </w:r>
    </w:p>
    <w:p w:rsidR="009A73C4" w:rsidRDefault="00D5333B">
      <w:pPr>
        <w:pStyle w:val="BodyText"/>
        <w:numPr>
          <w:ilvl w:val="1"/>
          <w:numId w:val="3"/>
        </w:numPr>
        <w:tabs>
          <w:tab w:val="left" w:pos="1414"/>
        </w:tabs>
        <w:spacing w:after="0"/>
      </w:pPr>
      <w:r>
        <w:t>An</w:t>
      </w:r>
      <w:r w:rsidR="009A73C4">
        <w:t xml:space="preserve"> open and candid assessment of the issues. </w:t>
      </w:r>
      <w:r w:rsidR="008F6027">
        <w:tab/>
      </w:r>
      <w:r w:rsidR="008F6027">
        <w:tab/>
      </w:r>
      <w:r w:rsidR="008F6027">
        <w:tab/>
      </w:r>
      <w:r w:rsidR="008F6027">
        <w:tab/>
        <w:t>3</w:t>
      </w:r>
    </w:p>
    <w:p w:rsidR="009A73C4" w:rsidRDefault="00D5333B">
      <w:pPr>
        <w:pStyle w:val="BodyText"/>
        <w:numPr>
          <w:ilvl w:val="1"/>
          <w:numId w:val="3"/>
        </w:numPr>
        <w:tabs>
          <w:tab w:val="left" w:pos="1414"/>
        </w:tabs>
        <w:spacing w:after="0"/>
      </w:pPr>
      <w:r>
        <w:t>The</w:t>
      </w:r>
      <w:r w:rsidR="009A73C4">
        <w:t xml:space="preserve"> weight of the evidence. </w:t>
      </w:r>
      <w:r w:rsidR="008F6027">
        <w:tab/>
      </w:r>
      <w:r w:rsidR="008F6027">
        <w:tab/>
      </w:r>
      <w:r w:rsidR="008F6027">
        <w:tab/>
      </w:r>
      <w:r w:rsidR="008F6027">
        <w:tab/>
      </w:r>
      <w:r w:rsidR="008F6027">
        <w:tab/>
      </w:r>
      <w:r w:rsidR="008F6027">
        <w:tab/>
      </w:r>
      <w:r w:rsidR="008F6027">
        <w:tab/>
        <w:t>1</w:t>
      </w:r>
    </w:p>
    <w:p w:rsidR="009A73C4" w:rsidRDefault="009A73C4">
      <w:pPr>
        <w:pStyle w:val="BodyText"/>
        <w:tabs>
          <w:tab w:val="left" w:pos="1414"/>
        </w:tabs>
        <w:spacing w:after="0"/>
      </w:pPr>
    </w:p>
    <w:p w:rsidR="009A73C4" w:rsidRDefault="009A73C4" w:rsidP="009E3A9E">
      <w:pPr>
        <w:pStyle w:val="BodyText"/>
        <w:numPr>
          <w:ilvl w:val="0"/>
          <w:numId w:val="3"/>
        </w:numPr>
        <w:tabs>
          <w:tab w:val="left" w:pos="707"/>
          <w:tab w:val="left" w:pos="1134"/>
        </w:tabs>
        <w:spacing w:after="0"/>
      </w:pPr>
      <w:r>
        <w:t>Sometimes I</w:t>
      </w:r>
    </w:p>
    <w:p w:rsidR="009A73C4" w:rsidRDefault="00D5333B">
      <w:pPr>
        <w:pStyle w:val="BodyText"/>
        <w:numPr>
          <w:ilvl w:val="1"/>
          <w:numId w:val="3"/>
        </w:numPr>
        <w:tabs>
          <w:tab w:val="left" w:pos="1414"/>
        </w:tabs>
        <w:spacing w:after="0"/>
      </w:pPr>
      <w:r>
        <w:t>See</w:t>
      </w:r>
      <w:r w:rsidR="009A73C4">
        <w:t xml:space="preserve"> team climate as an end in itself. </w:t>
      </w:r>
      <w:r w:rsidR="008F6027">
        <w:tab/>
      </w:r>
      <w:r w:rsidR="008F6027">
        <w:tab/>
      </w:r>
      <w:r w:rsidR="008F6027">
        <w:tab/>
      </w:r>
      <w:r w:rsidR="008F6027">
        <w:tab/>
      </w:r>
      <w:r w:rsidR="008F6027">
        <w:tab/>
      </w:r>
      <w:r w:rsidR="008F6027">
        <w:tab/>
      </w:r>
      <w:r w:rsidR="00716071">
        <w:t>3</w:t>
      </w:r>
    </w:p>
    <w:p w:rsidR="009A73C4" w:rsidRDefault="00D5333B">
      <w:pPr>
        <w:pStyle w:val="BodyText"/>
        <w:numPr>
          <w:ilvl w:val="1"/>
          <w:numId w:val="3"/>
        </w:numPr>
        <w:tabs>
          <w:tab w:val="left" w:pos="1414"/>
        </w:tabs>
        <w:spacing w:after="0"/>
      </w:pPr>
      <w:r>
        <w:t>Play</w:t>
      </w:r>
      <w:r w:rsidR="009A73C4">
        <w:t xml:space="preserve"> devil's advocate far too long. </w:t>
      </w:r>
      <w:r w:rsidR="00716071">
        <w:tab/>
      </w:r>
      <w:r w:rsidR="00716071">
        <w:tab/>
      </w:r>
      <w:r w:rsidR="00716071">
        <w:tab/>
      </w:r>
      <w:r w:rsidR="00716071">
        <w:tab/>
      </w:r>
      <w:r w:rsidR="00716071">
        <w:tab/>
      </w:r>
      <w:r w:rsidR="00716071">
        <w:tab/>
        <w:t>2</w:t>
      </w:r>
    </w:p>
    <w:p w:rsidR="009A73C4" w:rsidRDefault="00D5333B">
      <w:pPr>
        <w:pStyle w:val="BodyText"/>
        <w:numPr>
          <w:ilvl w:val="1"/>
          <w:numId w:val="3"/>
        </w:numPr>
        <w:tabs>
          <w:tab w:val="left" w:pos="1414"/>
        </w:tabs>
        <w:spacing w:after="0"/>
      </w:pPr>
      <w:r>
        <w:t>Fail</w:t>
      </w:r>
      <w:r w:rsidR="009A73C4">
        <w:t xml:space="preserve"> to see the importance of effective team process. </w:t>
      </w:r>
      <w:r w:rsidR="00716071">
        <w:tab/>
      </w:r>
      <w:r w:rsidR="00716071">
        <w:tab/>
      </w:r>
      <w:r w:rsidR="00716071">
        <w:tab/>
        <w:t>1</w:t>
      </w:r>
    </w:p>
    <w:p w:rsidR="009A73C4" w:rsidRDefault="00D5333B">
      <w:pPr>
        <w:pStyle w:val="BodyText"/>
        <w:numPr>
          <w:ilvl w:val="1"/>
          <w:numId w:val="3"/>
        </w:numPr>
        <w:tabs>
          <w:tab w:val="left" w:pos="1414"/>
        </w:tabs>
        <w:spacing w:after="0"/>
      </w:pPr>
      <w:r>
        <w:t>Overemphasize</w:t>
      </w:r>
      <w:r w:rsidR="009A73C4">
        <w:t xml:space="preserve"> strategic issues and minimize short-term task accomplishments. </w:t>
      </w:r>
      <w:r w:rsidR="008F6027">
        <w:tab/>
      </w:r>
      <w:r w:rsidR="00716071">
        <w:t xml:space="preserve">  4  </w:t>
      </w:r>
    </w:p>
    <w:p w:rsidR="009A73C4" w:rsidRDefault="009A73C4">
      <w:pPr>
        <w:pStyle w:val="BodyText"/>
        <w:tabs>
          <w:tab w:val="left" w:pos="1414"/>
        </w:tabs>
        <w:spacing w:after="0"/>
      </w:pPr>
    </w:p>
    <w:p w:rsidR="009A73C4" w:rsidRDefault="009A73C4" w:rsidP="009E3A9E">
      <w:pPr>
        <w:pStyle w:val="BodyText"/>
        <w:numPr>
          <w:ilvl w:val="0"/>
          <w:numId w:val="3"/>
        </w:numPr>
        <w:tabs>
          <w:tab w:val="left" w:pos="707"/>
          <w:tab w:val="left" w:pos="1134"/>
        </w:tabs>
        <w:spacing w:after="0"/>
      </w:pPr>
      <w:r>
        <w:t>People have often described me as</w:t>
      </w:r>
    </w:p>
    <w:p w:rsidR="009A73C4" w:rsidRDefault="00D5333B">
      <w:pPr>
        <w:pStyle w:val="BodyText"/>
        <w:numPr>
          <w:ilvl w:val="1"/>
          <w:numId w:val="3"/>
        </w:numPr>
        <w:tabs>
          <w:tab w:val="left" w:pos="1414"/>
        </w:tabs>
        <w:spacing w:after="0"/>
      </w:pPr>
      <w:r>
        <w:t>Independent</w:t>
      </w:r>
      <w:r w:rsidR="009A73C4">
        <w:t xml:space="preserve">. </w:t>
      </w:r>
      <w:r w:rsidR="008F6027">
        <w:tab/>
      </w:r>
      <w:r w:rsidR="008F6027">
        <w:tab/>
      </w:r>
      <w:r w:rsidR="008F6027">
        <w:tab/>
        <w:t>4</w:t>
      </w:r>
    </w:p>
    <w:p w:rsidR="009A73C4" w:rsidRDefault="00D5333B">
      <w:pPr>
        <w:pStyle w:val="BodyText"/>
        <w:numPr>
          <w:ilvl w:val="1"/>
          <w:numId w:val="3"/>
        </w:numPr>
        <w:tabs>
          <w:tab w:val="left" w:pos="1414"/>
        </w:tabs>
        <w:spacing w:after="0"/>
      </w:pPr>
      <w:r>
        <w:t>Dependable</w:t>
      </w:r>
      <w:r w:rsidR="009A73C4">
        <w:t xml:space="preserve">. </w:t>
      </w:r>
      <w:r w:rsidR="008F6027">
        <w:tab/>
      </w:r>
      <w:r w:rsidR="008F6027">
        <w:tab/>
      </w:r>
      <w:r w:rsidR="008F6027">
        <w:tab/>
        <w:t>1</w:t>
      </w:r>
    </w:p>
    <w:p w:rsidR="009A73C4" w:rsidRDefault="00D5333B">
      <w:pPr>
        <w:pStyle w:val="BodyText"/>
        <w:numPr>
          <w:ilvl w:val="1"/>
          <w:numId w:val="3"/>
        </w:numPr>
        <w:tabs>
          <w:tab w:val="left" w:pos="1414"/>
        </w:tabs>
        <w:spacing w:after="0"/>
      </w:pPr>
      <w:r>
        <w:t>Imaginative</w:t>
      </w:r>
      <w:r w:rsidR="009A73C4">
        <w:t xml:space="preserve">. </w:t>
      </w:r>
      <w:r w:rsidR="008F6027">
        <w:tab/>
      </w:r>
      <w:r w:rsidR="008F6027">
        <w:tab/>
      </w:r>
      <w:r w:rsidR="008F6027">
        <w:tab/>
        <w:t>2</w:t>
      </w:r>
    </w:p>
    <w:p w:rsidR="009A73C4" w:rsidRDefault="00D5333B">
      <w:pPr>
        <w:pStyle w:val="BodyText"/>
        <w:numPr>
          <w:ilvl w:val="1"/>
          <w:numId w:val="3"/>
        </w:numPr>
        <w:tabs>
          <w:tab w:val="left" w:pos="1414"/>
        </w:tabs>
        <w:spacing w:after="0"/>
      </w:pPr>
      <w:r>
        <w:t>Participative</w:t>
      </w:r>
      <w:r w:rsidR="009A73C4">
        <w:t xml:space="preserve">. </w:t>
      </w:r>
      <w:r w:rsidR="008F6027">
        <w:tab/>
      </w:r>
      <w:r w:rsidR="008F6027">
        <w:tab/>
      </w:r>
      <w:r w:rsidR="008F6027">
        <w:tab/>
        <w:t>3</w:t>
      </w:r>
    </w:p>
    <w:p w:rsidR="009A73C4" w:rsidRDefault="009A73C4">
      <w:pPr>
        <w:pStyle w:val="BodyText"/>
        <w:tabs>
          <w:tab w:val="left" w:pos="1414"/>
        </w:tabs>
        <w:spacing w:after="0"/>
      </w:pPr>
    </w:p>
    <w:p w:rsidR="009A73C4" w:rsidRDefault="009A73C4" w:rsidP="009E3A9E">
      <w:pPr>
        <w:pStyle w:val="BodyText"/>
        <w:numPr>
          <w:ilvl w:val="0"/>
          <w:numId w:val="3"/>
        </w:numPr>
        <w:tabs>
          <w:tab w:val="left" w:pos="707"/>
          <w:tab w:val="left" w:pos="1134"/>
        </w:tabs>
        <w:spacing w:after="0"/>
      </w:pPr>
      <w:r>
        <w:t>Most of the time, I am</w:t>
      </w:r>
    </w:p>
    <w:p w:rsidR="009A73C4" w:rsidRDefault="00D5333B">
      <w:pPr>
        <w:pStyle w:val="BodyText"/>
        <w:numPr>
          <w:ilvl w:val="1"/>
          <w:numId w:val="3"/>
        </w:numPr>
        <w:tabs>
          <w:tab w:val="left" w:pos="1414"/>
        </w:tabs>
        <w:spacing w:after="0"/>
      </w:pPr>
      <w:r>
        <w:t>Responsible</w:t>
      </w:r>
      <w:r w:rsidR="009A73C4">
        <w:t xml:space="preserve"> and hardworking. </w:t>
      </w:r>
      <w:r w:rsidR="008F6027">
        <w:tab/>
      </w:r>
      <w:r w:rsidR="008F6027">
        <w:tab/>
        <w:t>4</w:t>
      </w:r>
      <w:r w:rsidR="008F6027">
        <w:tab/>
      </w:r>
    </w:p>
    <w:p w:rsidR="009A73C4" w:rsidRDefault="00D5333B">
      <w:pPr>
        <w:pStyle w:val="BodyText"/>
        <w:numPr>
          <w:ilvl w:val="1"/>
          <w:numId w:val="3"/>
        </w:numPr>
        <w:tabs>
          <w:tab w:val="left" w:pos="1414"/>
        </w:tabs>
        <w:spacing w:after="0"/>
      </w:pPr>
      <w:r>
        <w:t>Committed</w:t>
      </w:r>
      <w:r w:rsidR="009A73C4">
        <w:t xml:space="preserve"> and flexible. </w:t>
      </w:r>
      <w:r w:rsidR="008F6027">
        <w:tab/>
      </w:r>
      <w:r w:rsidR="008F6027">
        <w:tab/>
      </w:r>
      <w:r w:rsidR="008F6027">
        <w:tab/>
        <w:t>3</w:t>
      </w:r>
    </w:p>
    <w:p w:rsidR="009A73C4" w:rsidRDefault="00D5333B" w:rsidP="008F6027">
      <w:pPr>
        <w:pStyle w:val="BodyText"/>
        <w:numPr>
          <w:ilvl w:val="1"/>
          <w:numId w:val="3"/>
        </w:numPr>
        <w:spacing w:after="0"/>
      </w:pPr>
      <w:r>
        <w:t>Enthusiastic</w:t>
      </w:r>
      <w:r w:rsidR="009A73C4">
        <w:t xml:space="preserve"> and humorous. </w:t>
      </w:r>
      <w:r w:rsidR="008F6027">
        <w:tab/>
      </w:r>
      <w:r w:rsidR="008F6027">
        <w:tab/>
      </w:r>
      <w:r w:rsidR="008F6027">
        <w:tab/>
        <w:t>1</w:t>
      </w:r>
    </w:p>
    <w:p w:rsidR="009A73C4" w:rsidRDefault="00D5333B">
      <w:pPr>
        <w:pStyle w:val="BodyText"/>
        <w:numPr>
          <w:ilvl w:val="1"/>
          <w:numId w:val="3"/>
        </w:numPr>
        <w:tabs>
          <w:tab w:val="left" w:pos="1414"/>
        </w:tabs>
        <w:spacing w:after="0"/>
      </w:pPr>
      <w:r>
        <w:t>Honest</w:t>
      </w:r>
      <w:r w:rsidR="009A73C4">
        <w:t xml:space="preserve"> and authentic.</w:t>
      </w:r>
      <w:r w:rsidR="008F6027">
        <w:tab/>
      </w:r>
      <w:r w:rsidR="008F6027">
        <w:tab/>
      </w:r>
      <w:r w:rsidR="008F6027">
        <w:tab/>
      </w:r>
      <w:r w:rsidR="008F6027">
        <w:tab/>
        <w:t>2</w:t>
      </w:r>
    </w:p>
    <w:p w:rsidR="009A73C4" w:rsidRDefault="009A73C4">
      <w:pPr>
        <w:pStyle w:val="BodyText"/>
        <w:tabs>
          <w:tab w:val="left" w:pos="1414"/>
        </w:tabs>
        <w:spacing w:after="0"/>
      </w:pPr>
    </w:p>
    <w:p w:rsidR="009A73C4" w:rsidRDefault="009A73C4" w:rsidP="009E3A9E">
      <w:pPr>
        <w:pStyle w:val="BodyText"/>
        <w:numPr>
          <w:ilvl w:val="0"/>
          <w:numId w:val="3"/>
        </w:numPr>
        <w:tabs>
          <w:tab w:val="left" w:pos="707"/>
          <w:tab w:val="left" w:pos="1134"/>
        </w:tabs>
        <w:spacing w:after="0"/>
      </w:pPr>
      <w:r>
        <w:t>In relating to other team members, at times I get annoyed because they don't</w:t>
      </w:r>
    </w:p>
    <w:p w:rsidR="009A73C4" w:rsidRDefault="00D5333B">
      <w:pPr>
        <w:pStyle w:val="BodyText"/>
        <w:numPr>
          <w:ilvl w:val="1"/>
          <w:numId w:val="3"/>
        </w:numPr>
        <w:tabs>
          <w:tab w:val="left" w:pos="1414"/>
        </w:tabs>
        <w:spacing w:after="0"/>
      </w:pPr>
      <w:r>
        <w:t>Revisit</w:t>
      </w:r>
      <w:r w:rsidR="009A73C4">
        <w:t xml:space="preserve"> team goals to check progress. </w:t>
      </w:r>
      <w:r w:rsidR="008F6027">
        <w:tab/>
      </w:r>
      <w:r w:rsidR="008F6027">
        <w:tab/>
      </w:r>
      <w:r w:rsidR="008F6027">
        <w:tab/>
      </w:r>
      <w:r w:rsidR="008F6027">
        <w:tab/>
        <w:t>4</w:t>
      </w:r>
    </w:p>
    <w:p w:rsidR="009A73C4" w:rsidRDefault="00D5333B">
      <w:pPr>
        <w:pStyle w:val="BodyText"/>
        <w:numPr>
          <w:ilvl w:val="1"/>
          <w:numId w:val="3"/>
        </w:numPr>
        <w:tabs>
          <w:tab w:val="left" w:pos="1414"/>
        </w:tabs>
        <w:spacing w:after="0"/>
      </w:pPr>
      <w:r>
        <w:t>See</w:t>
      </w:r>
      <w:r w:rsidR="009A73C4">
        <w:t xml:space="preserve"> the importance of working well together. </w:t>
      </w:r>
      <w:r w:rsidR="008F6027">
        <w:tab/>
      </w:r>
      <w:r w:rsidR="008F6027">
        <w:tab/>
      </w:r>
      <w:r w:rsidR="008F6027">
        <w:tab/>
        <w:t>2</w:t>
      </w:r>
    </w:p>
    <w:p w:rsidR="009A73C4" w:rsidRDefault="00D5333B">
      <w:pPr>
        <w:pStyle w:val="BodyText"/>
        <w:numPr>
          <w:ilvl w:val="1"/>
          <w:numId w:val="3"/>
        </w:numPr>
        <w:tabs>
          <w:tab w:val="left" w:pos="1414"/>
        </w:tabs>
        <w:spacing w:after="0"/>
      </w:pPr>
      <w:r>
        <w:t>Object</w:t>
      </w:r>
      <w:r w:rsidR="009A73C4">
        <w:t xml:space="preserve"> to team actions with which they disagree. </w:t>
      </w:r>
      <w:r w:rsidR="008F6027">
        <w:tab/>
      </w:r>
      <w:r w:rsidR="008F6027">
        <w:tab/>
      </w:r>
      <w:r w:rsidR="008F6027">
        <w:tab/>
        <w:t>3</w:t>
      </w:r>
    </w:p>
    <w:p w:rsidR="009A73C4" w:rsidRDefault="00D5333B">
      <w:pPr>
        <w:pStyle w:val="BodyText"/>
        <w:numPr>
          <w:ilvl w:val="1"/>
          <w:numId w:val="3"/>
        </w:numPr>
        <w:tabs>
          <w:tab w:val="left" w:pos="1414"/>
        </w:tabs>
      </w:pPr>
      <w:r>
        <w:lastRenderedPageBreak/>
        <w:t>Complete</w:t>
      </w:r>
      <w:r w:rsidR="009A73C4">
        <w:t xml:space="preserve"> their team assignments on time. </w:t>
      </w:r>
      <w:r w:rsidR="008F6027">
        <w:tab/>
        <w:t>1</w:t>
      </w:r>
    </w:p>
    <w:p w:rsidR="009A73C4" w:rsidRDefault="009A73C4">
      <w:pPr>
        <w:pStyle w:val="HorizontalLine"/>
      </w:pPr>
    </w:p>
    <w:p w:rsidR="009A73C4" w:rsidRDefault="009A73C4">
      <w:pPr>
        <w:pStyle w:val="BodyText"/>
      </w:pPr>
      <w:r>
        <w:rPr>
          <w:rStyle w:val="Strong"/>
        </w:rPr>
        <w:t>Parker Team Player Survey Results</w:t>
      </w:r>
      <w:r>
        <w:t xml:space="preserve"> </w:t>
      </w:r>
    </w:p>
    <w:p w:rsidR="009A73C4" w:rsidRDefault="009A73C4">
      <w:pPr>
        <w:pStyle w:val="BodyText"/>
      </w:pPr>
      <w:r>
        <w:t xml:space="preserve">Transfer your answers from the survey to this table below. Be careful when recording the numbers in the following table, because the order of the letters differs from question to question. For example, for question #1 the order is a, b, c, d, but for question #2 the order is d, a, b, c. 3. The totals for the four styles must equal 180. </w:t>
      </w:r>
    </w:p>
    <w:tbl>
      <w:tblPr>
        <w:tblW w:w="0" w:type="auto"/>
        <w:tblInd w:w="113" w:type="dxa"/>
        <w:tblLayout w:type="fixed"/>
        <w:tblCellMar>
          <w:top w:w="57" w:type="dxa"/>
          <w:left w:w="113" w:type="dxa"/>
          <w:bottom w:w="57" w:type="dxa"/>
          <w:right w:w="113" w:type="dxa"/>
        </w:tblCellMar>
        <w:tblLook w:val="0000" w:firstRow="0" w:lastRow="0" w:firstColumn="0" w:lastColumn="0" w:noHBand="0" w:noVBand="0"/>
      </w:tblPr>
      <w:tblGrid>
        <w:gridCol w:w="1161"/>
        <w:gridCol w:w="1405"/>
        <w:gridCol w:w="1499"/>
        <w:gridCol w:w="1725"/>
        <w:gridCol w:w="1381"/>
      </w:tblGrid>
      <w:tr w:rsidR="009A73C4">
        <w:tc>
          <w:tcPr>
            <w:tcW w:w="1161" w:type="dxa"/>
            <w:tcBorders>
              <w:top w:val="single" w:sz="2" w:space="0" w:color="000000"/>
              <w:left w:val="single" w:sz="2" w:space="0" w:color="000000"/>
              <w:bottom w:val="single" w:sz="2" w:space="0" w:color="000000"/>
            </w:tcBorders>
            <w:shd w:val="clear" w:color="auto" w:fill="auto"/>
            <w:vAlign w:val="center"/>
          </w:tcPr>
          <w:p w:rsidR="009A73C4" w:rsidRDefault="009A73C4">
            <w:pPr>
              <w:pStyle w:val="TableContents"/>
            </w:pPr>
            <w:r>
              <w:t>Question</w:t>
            </w:r>
          </w:p>
        </w:tc>
        <w:tc>
          <w:tcPr>
            <w:tcW w:w="1405" w:type="dxa"/>
            <w:tcBorders>
              <w:top w:val="single" w:sz="2" w:space="0" w:color="000000"/>
              <w:left w:val="single" w:sz="2" w:space="0" w:color="000000"/>
              <w:bottom w:val="single" w:sz="2" w:space="0" w:color="000000"/>
            </w:tcBorders>
            <w:shd w:val="clear" w:color="auto" w:fill="auto"/>
            <w:vAlign w:val="center"/>
          </w:tcPr>
          <w:p w:rsidR="009A73C4" w:rsidRDefault="009A73C4">
            <w:pPr>
              <w:pStyle w:val="TableContents"/>
            </w:pPr>
            <w:r>
              <w:t>Contributor</w:t>
            </w:r>
          </w:p>
        </w:tc>
        <w:tc>
          <w:tcPr>
            <w:tcW w:w="1499" w:type="dxa"/>
            <w:tcBorders>
              <w:top w:val="single" w:sz="2" w:space="0" w:color="000000"/>
              <w:left w:val="single" w:sz="2" w:space="0" w:color="000000"/>
              <w:bottom w:val="single" w:sz="2" w:space="0" w:color="000000"/>
            </w:tcBorders>
            <w:shd w:val="clear" w:color="auto" w:fill="auto"/>
            <w:vAlign w:val="center"/>
          </w:tcPr>
          <w:p w:rsidR="009A73C4" w:rsidRDefault="009A73C4">
            <w:pPr>
              <w:pStyle w:val="TableContents"/>
            </w:pPr>
            <w:r>
              <w:t>Collaborator</w:t>
            </w:r>
          </w:p>
        </w:tc>
        <w:tc>
          <w:tcPr>
            <w:tcW w:w="1725" w:type="dxa"/>
            <w:tcBorders>
              <w:top w:val="single" w:sz="2" w:space="0" w:color="000000"/>
              <w:left w:val="single" w:sz="2" w:space="0" w:color="000000"/>
              <w:bottom w:val="single" w:sz="2" w:space="0" w:color="000000"/>
            </w:tcBorders>
            <w:shd w:val="clear" w:color="auto" w:fill="auto"/>
            <w:vAlign w:val="center"/>
          </w:tcPr>
          <w:p w:rsidR="009A73C4" w:rsidRDefault="009A73C4">
            <w:pPr>
              <w:pStyle w:val="TableContents"/>
            </w:pPr>
            <w:r>
              <w:t>Communicator</w:t>
            </w:r>
          </w:p>
        </w:tc>
        <w:tc>
          <w:tcPr>
            <w:tcW w:w="1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9A73C4" w:rsidRDefault="009A73C4">
            <w:pPr>
              <w:pStyle w:val="TableContents"/>
            </w:pPr>
            <w:r>
              <w:t>Challenger</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1</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a        3</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B     4</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C         1</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D         2</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2</w:t>
            </w:r>
          </w:p>
        </w:tc>
        <w:tc>
          <w:tcPr>
            <w:tcW w:w="1405" w:type="dxa"/>
            <w:tcBorders>
              <w:left w:val="single" w:sz="2" w:space="0" w:color="000000"/>
              <w:bottom w:val="single" w:sz="2" w:space="0" w:color="000000"/>
            </w:tcBorders>
            <w:shd w:val="clear" w:color="auto" w:fill="auto"/>
            <w:vAlign w:val="center"/>
          </w:tcPr>
          <w:p w:rsidR="009A73C4" w:rsidRDefault="009A73C4">
            <w:pPr>
              <w:pStyle w:val="TableContents"/>
            </w:pPr>
            <w:r>
              <w:t>d</w:t>
            </w:r>
            <w:r w:rsidR="008F6027">
              <w:t xml:space="preserve">        4</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A       3</w:t>
            </w:r>
          </w:p>
        </w:tc>
        <w:tc>
          <w:tcPr>
            <w:tcW w:w="1725" w:type="dxa"/>
            <w:tcBorders>
              <w:left w:val="single" w:sz="2" w:space="0" w:color="000000"/>
              <w:bottom w:val="single" w:sz="2" w:space="0" w:color="000000"/>
            </w:tcBorders>
            <w:shd w:val="clear" w:color="auto" w:fill="auto"/>
            <w:vAlign w:val="center"/>
          </w:tcPr>
          <w:p w:rsidR="009A73C4" w:rsidRDefault="008F6027" w:rsidP="008F6027">
            <w:pPr>
              <w:pStyle w:val="TableContents"/>
            </w:pPr>
            <w:r>
              <w:t>B          2</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C         1</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3</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C       1</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D       2</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A       3</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B         4</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4</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B       4</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C     2</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 xml:space="preserve">D      3 </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A         1</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5</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A        2</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B      3</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C      4</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D        1</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6</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D     2</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A      1</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B        4</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C          3</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7</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C      3</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D     1</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A       4</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B       2</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8</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B      4</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C     3</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 xml:space="preserve">D      1 </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A        2</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9</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A        4</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B     3</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 xml:space="preserve">C       2 </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D         1</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10</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D     2</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A    3</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B        4</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C     1</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11</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C        2</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D 1</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A  3</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B  4</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12</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B     3</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C  2</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D  1</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A  4</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13</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 xml:space="preserve">A  1 </w:t>
            </w:r>
          </w:p>
        </w:tc>
        <w:tc>
          <w:tcPr>
            <w:tcW w:w="1499" w:type="dxa"/>
            <w:tcBorders>
              <w:left w:val="single" w:sz="2" w:space="0" w:color="000000"/>
              <w:bottom w:val="single" w:sz="2" w:space="0" w:color="000000"/>
            </w:tcBorders>
            <w:shd w:val="clear" w:color="auto" w:fill="auto"/>
            <w:vAlign w:val="center"/>
          </w:tcPr>
          <w:p w:rsidR="009A73C4" w:rsidRDefault="008F6027">
            <w:pPr>
              <w:pStyle w:val="TableContents"/>
            </w:pPr>
            <w:r>
              <w:t>B  4</w:t>
            </w:r>
          </w:p>
        </w:tc>
        <w:tc>
          <w:tcPr>
            <w:tcW w:w="1725" w:type="dxa"/>
            <w:tcBorders>
              <w:left w:val="single" w:sz="2" w:space="0" w:color="000000"/>
              <w:bottom w:val="single" w:sz="2" w:space="0" w:color="000000"/>
            </w:tcBorders>
            <w:shd w:val="clear" w:color="auto" w:fill="auto"/>
            <w:vAlign w:val="center"/>
          </w:tcPr>
          <w:p w:rsidR="009A73C4" w:rsidRDefault="008F6027">
            <w:pPr>
              <w:pStyle w:val="TableContents"/>
            </w:pPr>
            <w:r>
              <w:t>C  2</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8F6027">
            <w:pPr>
              <w:pStyle w:val="TableContents"/>
            </w:pPr>
            <w:r>
              <w:t>D   3</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14</w:t>
            </w:r>
          </w:p>
        </w:tc>
        <w:tc>
          <w:tcPr>
            <w:tcW w:w="1405" w:type="dxa"/>
            <w:tcBorders>
              <w:left w:val="single" w:sz="2" w:space="0" w:color="000000"/>
              <w:bottom w:val="single" w:sz="2" w:space="0" w:color="000000"/>
            </w:tcBorders>
            <w:shd w:val="clear" w:color="auto" w:fill="auto"/>
            <w:vAlign w:val="center"/>
          </w:tcPr>
          <w:p w:rsidR="009A73C4" w:rsidRDefault="008F6027">
            <w:pPr>
              <w:pStyle w:val="TableContents"/>
            </w:pPr>
            <w:r>
              <w:t xml:space="preserve">D   </w:t>
            </w:r>
            <w:r w:rsidR="00716071">
              <w:t>1</w:t>
            </w:r>
          </w:p>
        </w:tc>
        <w:tc>
          <w:tcPr>
            <w:tcW w:w="1499" w:type="dxa"/>
            <w:tcBorders>
              <w:left w:val="single" w:sz="2" w:space="0" w:color="000000"/>
              <w:bottom w:val="single" w:sz="2" w:space="0" w:color="000000"/>
            </w:tcBorders>
            <w:shd w:val="clear" w:color="auto" w:fill="auto"/>
            <w:vAlign w:val="center"/>
          </w:tcPr>
          <w:p w:rsidR="009A73C4" w:rsidRDefault="00716071">
            <w:pPr>
              <w:pStyle w:val="TableContents"/>
            </w:pPr>
            <w:r>
              <w:t>A  4</w:t>
            </w:r>
          </w:p>
        </w:tc>
        <w:tc>
          <w:tcPr>
            <w:tcW w:w="1725" w:type="dxa"/>
            <w:tcBorders>
              <w:left w:val="single" w:sz="2" w:space="0" w:color="000000"/>
              <w:bottom w:val="single" w:sz="2" w:space="0" w:color="000000"/>
            </w:tcBorders>
            <w:shd w:val="clear" w:color="auto" w:fill="auto"/>
            <w:vAlign w:val="center"/>
          </w:tcPr>
          <w:p w:rsidR="009A73C4" w:rsidRDefault="00716071">
            <w:pPr>
              <w:pStyle w:val="TableContents"/>
            </w:pPr>
            <w:r>
              <w:t>B   2</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716071">
            <w:pPr>
              <w:pStyle w:val="TableContents"/>
            </w:pPr>
            <w:r>
              <w:t>C  3</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15</w:t>
            </w:r>
          </w:p>
        </w:tc>
        <w:tc>
          <w:tcPr>
            <w:tcW w:w="1405" w:type="dxa"/>
            <w:tcBorders>
              <w:left w:val="single" w:sz="2" w:space="0" w:color="000000"/>
              <w:bottom w:val="single" w:sz="2" w:space="0" w:color="000000"/>
            </w:tcBorders>
            <w:shd w:val="clear" w:color="auto" w:fill="auto"/>
            <w:vAlign w:val="center"/>
          </w:tcPr>
          <w:p w:rsidR="009A73C4" w:rsidRDefault="00716071">
            <w:pPr>
              <w:pStyle w:val="TableContents"/>
            </w:pPr>
            <w:r>
              <w:t>C   1</w:t>
            </w:r>
          </w:p>
        </w:tc>
        <w:tc>
          <w:tcPr>
            <w:tcW w:w="1499" w:type="dxa"/>
            <w:tcBorders>
              <w:left w:val="single" w:sz="2" w:space="0" w:color="000000"/>
              <w:bottom w:val="single" w:sz="2" w:space="0" w:color="000000"/>
            </w:tcBorders>
            <w:shd w:val="clear" w:color="auto" w:fill="auto"/>
            <w:vAlign w:val="center"/>
          </w:tcPr>
          <w:p w:rsidR="009A73C4" w:rsidRDefault="00716071">
            <w:pPr>
              <w:pStyle w:val="TableContents"/>
            </w:pPr>
            <w:r>
              <w:t>D  4</w:t>
            </w:r>
          </w:p>
        </w:tc>
        <w:tc>
          <w:tcPr>
            <w:tcW w:w="1725" w:type="dxa"/>
            <w:tcBorders>
              <w:left w:val="single" w:sz="2" w:space="0" w:color="000000"/>
              <w:bottom w:val="single" w:sz="2" w:space="0" w:color="000000"/>
            </w:tcBorders>
            <w:shd w:val="clear" w:color="auto" w:fill="auto"/>
            <w:vAlign w:val="center"/>
          </w:tcPr>
          <w:p w:rsidR="009A73C4" w:rsidRDefault="00716071">
            <w:pPr>
              <w:pStyle w:val="TableContents"/>
            </w:pPr>
            <w:r>
              <w:t>A  3</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716071">
            <w:pPr>
              <w:pStyle w:val="TableContents"/>
            </w:pPr>
            <w:r>
              <w:t>B 2</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16</w:t>
            </w:r>
          </w:p>
        </w:tc>
        <w:tc>
          <w:tcPr>
            <w:tcW w:w="1405" w:type="dxa"/>
            <w:tcBorders>
              <w:left w:val="single" w:sz="2" w:space="0" w:color="000000"/>
              <w:bottom w:val="single" w:sz="2" w:space="0" w:color="000000"/>
            </w:tcBorders>
            <w:shd w:val="clear" w:color="auto" w:fill="auto"/>
            <w:vAlign w:val="center"/>
          </w:tcPr>
          <w:p w:rsidR="009A73C4" w:rsidRDefault="00716071">
            <w:pPr>
              <w:pStyle w:val="TableContents"/>
            </w:pPr>
            <w:r>
              <w:t>B   1</w:t>
            </w:r>
          </w:p>
        </w:tc>
        <w:tc>
          <w:tcPr>
            <w:tcW w:w="1499" w:type="dxa"/>
            <w:tcBorders>
              <w:left w:val="single" w:sz="2" w:space="0" w:color="000000"/>
              <w:bottom w:val="single" w:sz="2" w:space="0" w:color="000000"/>
            </w:tcBorders>
            <w:shd w:val="clear" w:color="auto" w:fill="auto"/>
            <w:vAlign w:val="center"/>
          </w:tcPr>
          <w:p w:rsidR="009A73C4" w:rsidRDefault="00716071">
            <w:pPr>
              <w:pStyle w:val="TableContents"/>
            </w:pPr>
            <w:r>
              <w:t>C  2</w:t>
            </w:r>
          </w:p>
        </w:tc>
        <w:tc>
          <w:tcPr>
            <w:tcW w:w="1725" w:type="dxa"/>
            <w:tcBorders>
              <w:left w:val="single" w:sz="2" w:space="0" w:color="000000"/>
              <w:bottom w:val="single" w:sz="2" w:space="0" w:color="000000"/>
            </w:tcBorders>
            <w:shd w:val="clear" w:color="auto" w:fill="auto"/>
            <w:vAlign w:val="center"/>
          </w:tcPr>
          <w:p w:rsidR="009A73C4" w:rsidRDefault="00716071">
            <w:pPr>
              <w:pStyle w:val="TableContents"/>
            </w:pPr>
            <w:r>
              <w:t>D  3</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716071">
            <w:pPr>
              <w:pStyle w:val="TableContents"/>
            </w:pPr>
            <w:r>
              <w:t>A   4</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17</w:t>
            </w:r>
          </w:p>
        </w:tc>
        <w:tc>
          <w:tcPr>
            <w:tcW w:w="1405" w:type="dxa"/>
            <w:tcBorders>
              <w:left w:val="single" w:sz="2" w:space="0" w:color="000000"/>
              <w:bottom w:val="single" w:sz="2" w:space="0" w:color="000000"/>
            </w:tcBorders>
            <w:shd w:val="clear" w:color="auto" w:fill="auto"/>
            <w:vAlign w:val="center"/>
          </w:tcPr>
          <w:p w:rsidR="009A73C4" w:rsidRDefault="00716071">
            <w:pPr>
              <w:pStyle w:val="TableContents"/>
            </w:pPr>
            <w:r>
              <w:t>A  4</w:t>
            </w:r>
          </w:p>
        </w:tc>
        <w:tc>
          <w:tcPr>
            <w:tcW w:w="1499" w:type="dxa"/>
            <w:tcBorders>
              <w:left w:val="single" w:sz="2" w:space="0" w:color="000000"/>
              <w:bottom w:val="single" w:sz="2" w:space="0" w:color="000000"/>
            </w:tcBorders>
            <w:shd w:val="clear" w:color="auto" w:fill="auto"/>
            <w:vAlign w:val="center"/>
          </w:tcPr>
          <w:p w:rsidR="009A73C4" w:rsidRDefault="00716071">
            <w:pPr>
              <w:pStyle w:val="TableContents"/>
            </w:pPr>
            <w:r>
              <w:t>B  3</w:t>
            </w:r>
          </w:p>
        </w:tc>
        <w:tc>
          <w:tcPr>
            <w:tcW w:w="1725" w:type="dxa"/>
            <w:tcBorders>
              <w:left w:val="single" w:sz="2" w:space="0" w:color="000000"/>
              <w:bottom w:val="single" w:sz="2" w:space="0" w:color="000000"/>
            </w:tcBorders>
            <w:shd w:val="clear" w:color="auto" w:fill="auto"/>
            <w:vAlign w:val="center"/>
          </w:tcPr>
          <w:p w:rsidR="009A73C4" w:rsidRDefault="00716071">
            <w:pPr>
              <w:pStyle w:val="TableContents"/>
            </w:pPr>
            <w:r>
              <w:t>C  1</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716071">
            <w:pPr>
              <w:pStyle w:val="TableContents"/>
            </w:pPr>
            <w:r>
              <w:t>D  2</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18</w:t>
            </w:r>
          </w:p>
        </w:tc>
        <w:tc>
          <w:tcPr>
            <w:tcW w:w="1405" w:type="dxa"/>
            <w:tcBorders>
              <w:left w:val="single" w:sz="2" w:space="0" w:color="000000"/>
              <w:bottom w:val="single" w:sz="2" w:space="0" w:color="000000"/>
            </w:tcBorders>
            <w:shd w:val="clear" w:color="auto" w:fill="auto"/>
            <w:vAlign w:val="center"/>
          </w:tcPr>
          <w:p w:rsidR="009A73C4" w:rsidRDefault="00716071">
            <w:pPr>
              <w:pStyle w:val="TableContents"/>
            </w:pPr>
            <w:r>
              <w:t>D  1</w:t>
            </w:r>
          </w:p>
        </w:tc>
        <w:tc>
          <w:tcPr>
            <w:tcW w:w="1499" w:type="dxa"/>
            <w:tcBorders>
              <w:left w:val="single" w:sz="2" w:space="0" w:color="000000"/>
              <w:bottom w:val="single" w:sz="2" w:space="0" w:color="000000"/>
            </w:tcBorders>
            <w:shd w:val="clear" w:color="auto" w:fill="auto"/>
            <w:vAlign w:val="center"/>
          </w:tcPr>
          <w:p w:rsidR="009A73C4" w:rsidRDefault="00716071">
            <w:pPr>
              <w:pStyle w:val="TableContents"/>
            </w:pPr>
            <w:r>
              <w:t>A  4</w:t>
            </w:r>
          </w:p>
        </w:tc>
        <w:tc>
          <w:tcPr>
            <w:tcW w:w="1725" w:type="dxa"/>
            <w:tcBorders>
              <w:left w:val="single" w:sz="2" w:space="0" w:color="000000"/>
              <w:bottom w:val="single" w:sz="2" w:space="0" w:color="000000"/>
            </w:tcBorders>
            <w:shd w:val="clear" w:color="auto" w:fill="auto"/>
            <w:vAlign w:val="center"/>
          </w:tcPr>
          <w:p w:rsidR="009A73C4" w:rsidRDefault="00716071">
            <w:pPr>
              <w:pStyle w:val="TableContents"/>
            </w:pPr>
            <w:r>
              <w:t>B  2</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716071">
            <w:pPr>
              <w:pStyle w:val="TableContents"/>
            </w:pPr>
            <w:r>
              <w:t>C  3</w:t>
            </w:r>
          </w:p>
        </w:tc>
      </w:tr>
      <w:tr w:rsidR="009A73C4">
        <w:tc>
          <w:tcPr>
            <w:tcW w:w="1161" w:type="dxa"/>
            <w:tcBorders>
              <w:left w:val="single" w:sz="2" w:space="0" w:color="000000"/>
              <w:bottom w:val="single" w:sz="2" w:space="0" w:color="000000"/>
            </w:tcBorders>
            <w:shd w:val="clear" w:color="auto" w:fill="auto"/>
            <w:vAlign w:val="center"/>
          </w:tcPr>
          <w:p w:rsidR="009A73C4" w:rsidRDefault="009A73C4">
            <w:pPr>
              <w:pStyle w:val="TableContents"/>
            </w:pPr>
            <w:r>
              <w:t>Totals</w:t>
            </w:r>
          </w:p>
        </w:tc>
        <w:tc>
          <w:tcPr>
            <w:tcW w:w="1405" w:type="dxa"/>
            <w:tcBorders>
              <w:left w:val="single" w:sz="2" w:space="0" w:color="000000"/>
              <w:bottom w:val="single" w:sz="2" w:space="0" w:color="000000"/>
            </w:tcBorders>
            <w:shd w:val="clear" w:color="auto" w:fill="auto"/>
            <w:vAlign w:val="center"/>
          </w:tcPr>
          <w:p w:rsidR="009A73C4" w:rsidRDefault="00716071">
            <w:pPr>
              <w:pStyle w:val="TableContents"/>
              <w:snapToGrid w:val="0"/>
            </w:pPr>
            <w:r>
              <w:t>43</w:t>
            </w:r>
          </w:p>
        </w:tc>
        <w:tc>
          <w:tcPr>
            <w:tcW w:w="1499" w:type="dxa"/>
            <w:tcBorders>
              <w:left w:val="single" w:sz="2" w:space="0" w:color="000000"/>
              <w:bottom w:val="single" w:sz="2" w:space="0" w:color="000000"/>
            </w:tcBorders>
            <w:shd w:val="clear" w:color="auto" w:fill="auto"/>
            <w:vAlign w:val="center"/>
          </w:tcPr>
          <w:p w:rsidR="009A73C4" w:rsidRDefault="00716071">
            <w:pPr>
              <w:pStyle w:val="TableContents"/>
              <w:snapToGrid w:val="0"/>
            </w:pPr>
            <w:r>
              <w:t>49</w:t>
            </w:r>
          </w:p>
        </w:tc>
        <w:tc>
          <w:tcPr>
            <w:tcW w:w="1725" w:type="dxa"/>
            <w:tcBorders>
              <w:left w:val="single" w:sz="2" w:space="0" w:color="000000"/>
              <w:bottom w:val="single" w:sz="2" w:space="0" w:color="000000"/>
            </w:tcBorders>
            <w:shd w:val="clear" w:color="auto" w:fill="auto"/>
            <w:vAlign w:val="center"/>
          </w:tcPr>
          <w:p w:rsidR="009A73C4" w:rsidRDefault="00716071">
            <w:pPr>
              <w:pStyle w:val="TableContents"/>
              <w:snapToGrid w:val="0"/>
            </w:pPr>
            <w:r>
              <w:t>45</w:t>
            </w:r>
          </w:p>
        </w:tc>
        <w:tc>
          <w:tcPr>
            <w:tcW w:w="1381" w:type="dxa"/>
            <w:tcBorders>
              <w:left w:val="single" w:sz="2" w:space="0" w:color="000000"/>
              <w:bottom w:val="single" w:sz="2" w:space="0" w:color="000000"/>
              <w:right w:val="single" w:sz="2" w:space="0" w:color="000000"/>
            </w:tcBorders>
            <w:shd w:val="clear" w:color="auto" w:fill="auto"/>
            <w:vAlign w:val="center"/>
          </w:tcPr>
          <w:p w:rsidR="009A73C4" w:rsidRDefault="00716071">
            <w:pPr>
              <w:pStyle w:val="TableContents"/>
              <w:snapToGrid w:val="0"/>
            </w:pPr>
            <w:r>
              <w:t>43</w:t>
            </w:r>
            <w:bookmarkStart w:id="0" w:name="_GoBack"/>
            <w:bookmarkEnd w:id="0"/>
          </w:p>
        </w:tc>
      </w:tr>
    </w:tbl>
    <w:p w:rsidR="009A73C4" w:rsidRDefault="009A73C4">
      <w:pPr>
        <w:pStyle w:val="BodyText"/>
      </w:pPr>
    </w:p>
    <w:p w:rsidR="009A73C4" w:rsidRDefault="009A73C4">
      <w:pPr>
        <w:pStyle w:val="BodyText"/>
      </w:pPr>
      <w:r>
        <w:t xml:space="preserve">The highest number designates your primary team-player style. If </w:t>
      </w:r>
      <w:r w:rsidR="00D5333B">
        <w:t>you are,</w:t>
      </w:r>
      <w:r>
        <w:t xml:space="preserve"> highest numbers are the same or within three points of each other, consider them both as your primary style. </w:t>
      </w:r>
    </w:p>
    <w:p w:rsidR="009A73C4" w:rsidRDefault="009A73C4">
      <w:pPr>
        <w:pStyle w:val="BodyText"/>
      </w:pPr>
      <w:r>
        <w:t xml:space="preserve">The lowest total indicates your least active team-player style. Your primary team-player style defines a set of behaviours that you use most often as a member of a team. It does not mean that it is the only style you use. All of us have the capacity to use any one of the four styles. We simply use one style – our primary style – most often. </w:t>
      </w:r>
    </w:p>
    <w:p w:rsidR="009A73C4" w:rsidRDefault="009A73C4">
      <w:pPr>
        <w:pStyle w:val="BodyText"/>
      </w:pPr>
    </w:p>
    <w:p w:rsidR="009A73C4" w:rsidRDefault="009A73C4">
      <w:pPr>
        <w:pStyle w:val="BodyText"/>
        <w:ind w:left="850" w:hanging="850"/>
      </w:pPr>
      <w:r>
        <w:t xml:space="preserve">Kennedy, F. A. &amp; Nilson, L. B. (2008) </w:t>
      </w:r>
      <w:r>
        <w:rPr>
          <w:i/>
          <w:iCs/>
        </w:rPr>
        <w:t>Successful Strategies for Teams: Team Member Handbook</w:t>
      </w:r>
      <w:r>
        <w:t>, Clemson University, South Carolina, USA</w:t>
      </w:r>
    </w:p>
    <w:sectPr w:rsidR="009A73C4">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5324F372"/>
    <w:name w:val="WW8Num1"/>
    <w:lvl w:ilvl="0">
      <w:start w:val="1"/>
      <w:numFmt w:val="decimal"/>
      <w:lvlText w:val="%1."/>
      <w:lvlJc w:val="left"/>
      <w:pPr>
        <w:tabs>
          <w:tab w:val="num" w:pos="707"/>
        </w:tabs>
        <w:ind w:left="707" w:hanging="283"/>
      </w:pPr>
      <w:rPr>
        <w:b w:val="0"/>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name w:val="WW8Num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4"/>
    <w:multiLevelType w:val="multilevel"/>
    <w:tmpl w:val="00000004"/>
    <w:name w:val="WW8Num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30"/>
    <w:rsid w:val="0021599C"/>
    <w:rsid w:val="00251350"/>
    <w:rsid w:val="00444E30"/>
    <w:rsid w:val="00445768"/>
    <w:rsid w:val="00486FAD"/>
    <w:rsid w:val="00716071"/>
    <w:rsid w:val="007E2540"/>
    <w:rsid w:val="008F6027"/>
    <w:rsid w:val="009A73C4"/>
    <w:rsid w:val="009E3A9E"/>
    <w:rsid w:val="00A375CA"/>
    <w:rsid w:val="00D5333B"/>
    <w:rsid w:val="00EF5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DB09F751-60C4-4136-A60B-AB037359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SimSun" w:hAnsi="Liberation Serif" w:cs="Mangal"/>
      <w:kern w:val="1"/>
      <w:sz w:val="24"/>
      <w:szCs w:val="24"/>
      <w:lang w:eastAsia="zh-CN" w:bidi="hi-IN"/>
    </w:rPr>
  </w:style>
  <w:style w:type="paragraph" w:styleId="Heading3">
    <w:name w:val="heading 3"/>
    <w:basedOn w:val="Heading"/>
    <w:next w:val="BodyText"/>
    <w:qFormat/>
    <w:pPr>
      <w:numPr>
        <w:ilvl w:val="2"/>
        <w:numId w:val="4"/>
      </w:numPr>
      <w:spacing w:before="140"/>
      <w:outlineLvl w:val="2"/>
    </w:pPr>
    <w:rPr>
      <w:rFonts w:ascii="Liberation Serif" w:eastAsia="SimSun"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styleId="DefaultParagraphFont0">
    <w:name w:val="Default Paragraph Font"/>
  </w:style>
  <w:style w:type="character" w:styleId="Strong">
    <w:name w:val="Strong"/>
    <w:qFormat/>
    <w:rPr>
      <w:b/>
      <w:bCs/>
    </w:rPr>
  </w:style>
  <w:style w:type="character" w:styleId="Hyperlink">
    <w:name w:val="Hyperlink"/>
    <w:rPr>
      <w:color w:val="000080"/>
      <w:u w:val="single"/>
      <w:lang/>
    </w:rPr>
  </w:style>
  <w:style w:type="character" w:customStyle="1" w:styleId="NumberingSymbols">
    <w:name w:val="Numbering Symbols"/>
  </w:style>
  <w:style w:type="character" w:customStyle="1" w:styleId="BalloonTextChar">
    <w:name w:val="Balloon Text Char"/>
    <w:rPr>
      <w:rFonts w:ascii="Tahoma" w:eastAsia="SimSun" w:hAnsi="Tahoma" w:cs="Mangal"/>
      <w:kern w:val="1"/>
      <w:sz w:val="16"/>
      <w:szCs w:val="14"/>
      <w:lang w:eastAsia="zh-CN" w:bidi="hi-IN"/>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BodyText"/>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ms1.gre.ac.uk/teachmat1516/COMP1715/course/Week06/teamwork-hand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7062</CharactersWithSpaces>
  <SharedDoc>false</SharedDoc>
  <HLinks>
    <vt:vector size="6" baseType="variant">
      <vt:variant>
        <vt:i4>1900574</vt:i4>
      </vt:variant>
      <vt:variant>
        <vt:i4>0</vt:i4>
      </vt:variant>
      <vt:variant>
        <vt:i4>0</vt:i4>
      </vt:variant>
      <vt:variant>
        <vt:i4>5</vt:i4>
      </vt:variant>
      <vt:variant>
        <vt:lpwstr>https://cms1.gre.ac.uk/teachmat1516/COMP1715/course/Week06/teamwork-handbook.pdf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McManus</dc:creator>
  <cp:keywords/>
  <dc:description/>
  <cp:lastModifiedBy>Usman Basharat</cp:lastModifiedBy>
  <cp:revision>2</cp:revision>
  <cp:lastPrinted>1601-01-01T00:00:00Z</cp:lastPrinted>
  <dcterms:created xsi:type="dcterms:W3CDTF">2015-11-04T14:35:00Z</dcterms:created>
  <dcterms:modified xsi:type="dcterms:W3CDTF">2015-11-04T14:35:00Z</dcterms:modified>
</cp:coreProperties>
</file>